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E33" w:rsidRDefault="00A16C84">
      <w:pPr>
        <w:spacing w:before="43"/>
        <w:ind w:left="81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J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y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and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ty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of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,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Sec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ra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ti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– Mar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>0,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2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b/>
          <w:sz w:val="32"/>
          <w:szCs w:val="32"/>
        </w:rPr>
        <w:t>7</w:t>
      </w:r>
    </w:p>
    <w:p w:rsidR="00242E33" w:rsidRDefault="00242E33">
      <w:pPr>
        <w:spacing w:before="4" w:line="180" w:lineRule="exact"/>
        <w:rPr>
          <w:sz w:val="19"/>
          <w:szCs w:val="19"/>
        </w:rPr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A16C84" w:rsidP="00C04F2B">
      <w:pPr>
        <w:tabs>
          <w:tab w:val="left" w:pos="2628"/>
          <w:tab w:val="left" w:pos="8260"/>
        </w:tabs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 w:rsidR="00C04F2B">
        <w:rPr>
          <w:rFonts w:ascii="Calibri" w:eastAsia="Calibri" w:hAnsi="Calibri" w:cs="Calibri"/>
          <w:sz w:val="24"/>
          <w:szCs w:val="24"/>
          <w:u w:val="single" w:color="000000"/>
        </w:rPr>
        <w:t>Tyler Bourgeois</w:t>
      </w:r>
      <w:bookmarkStart w:id="0" w:name="_GoBack"/>
      <w:bookmarkEnd w:id="0"/>
      <w:r w:rsidR="00C04F2B">
        <w:rPr>
          <w:rFonts w:ascii="Calibri" w:eastAsia="Calibri" w:hAnsi="Calibri" w:cs="Calibri"/>
          <w:sz w:val="24"/>
          <w:szCs w:val="24"/>
          <w:u w:val="single" w:color="000000"/>
        </w:rPr>
        <w:tab/>
      </w:r>
    </w:p>
    <w:p w:rsidR="00242E33" w:rsidRDefault="00242E33">
      <w:pPr>
        <w:spacing w:before="18" w:line="220" w:lineRule="exact"/>
        <w:rPr>
          <w:sz w:val="22"/>
          <w:szCs w:val="22"/>
        </w:rPr>
      </w:pPr>
    </w:p>
    <w:p w:rsidR="00242E33" w:rsidRDefault="00A16C84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One.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oint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missi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unc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242E33" w:rsidRDefault="00242E33">
      <w:pPr>
        <w:spacing w:before="4" w:line="240" w:lineRule="exact"/>
        <w:rPr>
          <w:sz w:val="24"/>
          <w:szCs w:val="24"/>
        </w:rPr>
      </w:pPr>
    </w:p>
    <w:p w:rsidR="00242E33" w:rsidRDefault="00A16C84">
      <w:pPr>
        <w:ind w:left="1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1"/>
        </w:rPr>
        <w:t>_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  <w:spacing w:val="1"/>
        </w:rPr>
        <w:t>{</w:t>
      </w:r>
      <w:r>
        <w:rPr>
          <w:rFonts w:ascii="Calibri" w:eastAsia="Calibri" w:hAnsi="Calibri" w:cs="Calibri"/>
          <w:b/>
        </w:rPr>
        <w:t>}</w:t>
      </w:r>
    </w:p>
    <w:p w:rsidR="00242E33" w:rsidRDefault="00A16C84">
      <w:pPr>
        <w:spacing w:before="36" w:line="276" w:lineRule="auto"/>
        <w:ind w:left="100" w:right="3075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1"/>
        </w:rPr>
        <w:t>_</w:t>
      </w:r>
      <w:proofErr w:type="gramStart"/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</w:rPr>
        <w:t>[</w:t>
      </w:r>
      <w:proofErr w:type="gramEnd"/>
      <w:r>
        <w:rPr>
          <w:rFonts w:ascii="Calibri" w:eastAsia="Calibri" w:hAnsi="Calibri" w:cs="Calibri"/>
          <w:b/>
          <w:spacing w:val="1"/>
        </w:rPr>
        <w:t>"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8"/>
        </w:rPr>
        <w:t xml:space="preserve"> </w:t>
      </w:r>
      <w:r>
        <w:rPr>
          <w:rFonts w:ascii="Calibri" w:eastAsia="Calibri" w:hAnsi="Calibri" w:cs="Calibri"/>
          <w:b/>
        </w:rPr>
        <w:t>Va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1"/>
        </w:rPr>
        <w:t>hin</w:t>
      </w:r>
      <w:r>
        <w:rPr>
          <w:rFonts w:ascii="Calibri" w:eastAsia="Calibri" w:hAnsi="Calibri" w:cs="Calibri"/>
          <w:b/>
        </w:rPr>
        <w:t>g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1"/>
        </w:rPr>
        <w:t>o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  <w:spacing w:val="1"/>
        </w:rPr>
        <w:t>i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spacing w:val="1"/>
        </w:rPr>
        <w:t>B</w:t>
      </w:r>
      <w:r>
        <w:rPr>
          <w:rFonts w:ascii="Calibri" w:eastAsia="Calibri" w:hAnsi="Calibri" w:cs="Calibri"/>
          <w:b/>
          <w:spacing w:val="-1"/>
        </w:rPr>
        <w:t>y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-1"/>
        </w:rPr>
        <w:t>"</w:t>
      </w:r>
      <w:r>
        <w:rPr>
          <w:rFonts w:ascii="Calibri" w:eastAsia="Calibri" w:hAnsi="Calibri" w:cs="Calibri"/>
          <w:b/>
        </w:rPr>
        <w:t>]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"The</w:t>
      </w:r>
      <w:r>
        <w:rPr>
          <w:rFonts w:ascii="Calibri" w:eastAsia="Calibri" w:hAnsi="Calibri" w:cs="Calibri"/>
          <w:b/>
          <w:spacing w:val="-1"/>
        </w:rPr>
        <w:t xml:space="preserve"> D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  <w:spacing w:val="1"/>
        </w:rPr>
        <w:t>f</w:t>
      </w:r>
      <w:r>
        <w:rPr>
          <w:rFonts w:ascii="Calibri" w:eastAsia="Calibri" w:hAnsi="Calibri" w:cs="Calibri"/>
          <w:b/>
        </w:rPr>
        <w:t>er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spacing w:val="1"/>
        </w:rPr>
        <w:t>Br</w:t>
      </w:r>
      <w:r>
        <w:rPr>
          <w:rFonts w:ascii="Calibri" w:eastAsia="Calibri" w:hAnsi="Calibri" w:cs="Calibri"/>
          <w:b/>
          <w:spacing w:val="-2"/>
        </w:rPr>
        <w:t>o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 xml:space="preserve">s" </w:t>
      </w:r>
      <w:proofErr w:type="spellStart"/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1"/>
        </w:rPr>
        <w:t>_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</w:rPr>
        <w:t>[</w:t>
      </w:r>
      <w:r>
        <w:rPr>
          <w:rFonts w:ascii="Calibri" w:eastAsia="Calibri" w:hAnsi="Calibri" w:cs="Calibri"/>
          <w:b/>
          <w:spacing w:val="1"/>
        </w:rPr>
        <w:t>"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8"/>
        </w:rPr>
        <w:t xml:space="preserve"> </w:t>
      </w:r>
      <w:r>
        <w:rPr>
          <w:rFonts w:ascii="Calibri" w:eastAsia="Calibri" w:hAnsi="Calibri" w:cs="Calibri"/>
          <w:b/>
        </w:rPr>
        <w:t>We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rd</w:t>
      </w:r>
      <w:r>
        <w:rPr>
          <w:rFonts w:ascii="Calibri" w:eastAsia="Calibri" w:hAnsi="Calibri" w:cs="Calibri"/>
          <w:b/>
        </w:rPr>
        <w:t>o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  <w:spacing w:val="1"/>
        </w:rPr>
        <w:t>o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  <w:spacing w:val="1"/>
        </w:rPr>
        <w:t>M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p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2"/>
        </w:rPr>
        <w:t>r</w:t>
      </w:r>
      <w:r>
        <w:rPr>
          <w:rFonts w:ascii="Calibri" w:eastAsia="Calibri" w:hAnsi="Calibri" w:cs="Calibri"/>
          <w:b/>
        </w:rPr>
        <w:t>eet"]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  <w:b/>
          <w:spacing w:val="-1"/>
        </w:rPr>
        <w:t xml:space="preserve"> "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  <w:spacing w:val="-1"/>
        </w:rPr>
        <w:t>f</w:t>
      </w:r>
      <w:r>
        <w:rPr>
          <w:rFonts w:ascii="Calibri" w:eastAsia="Calibri" w:hAnsi="Calibri" w:cs="Calibri"/>
          <w:b/>
        </w:rPr>
        <w:t>er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spacing w:val="1"/>
        </w:rPr>
        <w:t>Bro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2"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 xml:space="preserve">s" </w:t>
      </w:r>
      <w:proofErr w:type="spellStart"/>
      <w:r>
        <w:rPr>
          <w:rFonts w:ascii="Calibri" w:eastAsia="Calibri" w:hAnsi="Calibri" w:cs="Calibri"/>
          <w:b/>
          <w:w w:val="99"/>
        </w:rPr>
        <w:t>st</w:t>
      </w:r>
      <w:r>
        <w:rPr>
          <w:rFonts w:ascii="Calibri" w:eastAsia="Calibri" w:hAnsi="Calibri" w:cs="Calibri"/>
          <w:b/>
          <w:spacing w:val="1"/>
          <w:w w:val="99"/>
        </w:rPr>
        <w:t>r</w:t>
      </w:r>
      <w:r>
        <w:rPr>
          <w:rFonts w:ascii="Calibri" w:eastAsia="Calibri" w:hAnsi="Calibri" w:cs="Calibri"/>
          <w:b/>
          <w:w w:val="99"/>
        </w:rPr>
        <w:t>a</w:t>
      </w:r>
      <w:r>
        <w:rPr>
          <w:rFonts w:ascii="Calibri" w:eastAsia="Calibri" w:hAnsi="Calibri" w:cs="Calibri"/>
          <w:b/>
          <w:spacing w:val="1"/>
          <w:w w:val="99"/>
        </w:rPr>
        <w:t>n</w:t>
      </w:r>
      <w:r>
        <w:rPr>
          <w:rFonts w:ascii="Calibri" w:eastAsia="Calibri" w:hAnsi="Calibri" w:cs="Calibri"/>
          <w:b/>
          <w:spacing w:val="-1"/>
          <w:w w:val="99"/>
        </w:rPr>
        <w:t>g</w:t>
      </w:r>
      <w:r>
        <w:rPr>
          <w:rFonts w:ascii="Calibri" w:eastAsia="Calibri" w:hAnsi="Calibri" w:cs="Calibri"/>
          <w:b/>
          <w:w w:val="99"/>
        </w:rPr>
        <w:t>e</w:t>
      </w:r>
      <w:r>
        <w:rPr>
          <w:rFonts w:ascii="Calibri" w:eastAsia="Calibri" w:hAnsi="Calibri" w:cs="Calibri"/>
          <w:b/>
          <w:spacing w:val="1"/>
          <w:w w:val="99"/>
        </w:rPr>
        <w:t>r</w:t>
      </w:r>
      <w:r>
        <w:rPr>
          <w:rFonts w:ascii="Calibri" w:eastAsia="Calibri" w:hAnsi="Calibri" w:cs="Calibri"/>
          <w:b/>
          <w:spacing w:val="-1"/>
          <w:w w:val="99"/>
        </w:rPr>
        <w:t>_</w:t>
      </w:r>
      <w:r>
        <w:rPr>
          <w:rFonts w:ascii="Calibri" w:eastAsia="Calibri" w:hAnsi="Calibri" w:cs="Calibri"/>
          <w:b/>
          <w:w w:val="99"/>
        </w:rPr>
        <w:t>t</w:t>
      </w:r>
      <w:r>
        <w:rPr>
          <w:rFonts w:ascii="Calibri" w:eastAsia="Calibri" w:hAnsi="Calibri" w:cs="Calibri"/>
          <w:b/>
          <w:spacing w:val="2"/>
          <w:w w:val="99"/>
        </w:rPr>
        <w:t>h</w:t>
      </w:r>
      <w:r>
        <w:rPr>
          <w:rFonts w:ascii="Calibri" w:eastAsia="Calibri" w:hAnsi="Calibri" w:cs="Calibri"/>
          <w:b/>
          <w:spacing w:val="-1"/>
          <w:w w:val="99"/>
        </w:rPr>
        <w:t>i</w:t>
      </w:r>
      <w:r>
        <w:rPr>
          <w:rFonts w:ascii="Calibri" w:eastAsia="Calibri" w:hAnsi="Calibri" w:cs="Calibri"/>
          <w:b/>
          <w:spacing w:val="1"/>
          <w:w w:val="99"/>
        </w:rPr>
        <w:t>n</w:t>
      </w:r>
      <w:r>
        <w:rPr>
          <w:rFonts w:ascii="Calibri" w:eastAsia="Calibri" w:hAnsi="Calibri" w:cs="Calibri"/>
          <w:b/>
          <w:spacing w:val="-1"/>
          <w:w w:val="99"/>
        </w:rPr>
        <w:t>g</w:t>
      </w:r>
      <w:r>
        <w:rPr>
          <w:rFonts w:ascii="Calibri" w:eastAsia="Calibri" w:hAnsi="Calibri" w:cs="Calibri"/>
          <w:b/>
          <w:w w:val="99"/>
        </w:rPr>
        <w:t>s</w:t>
      </w:r>
      <w:proofErr w:type="spellEnd"/>
      <w:r>
        <w:rPr>
          <w:rFonts w:ascii="Calibri" w:eastAsia="Calibri" w:hAnsi="Calibri" w:cs="Calibri"/>
          <w:b/>
          <w:w w:val="99"/>
        </w:rPr>
        <w:t>[</w:t>
      </w:r>
      <w:r>
        <w:rPr>
          <w:rFonts w:ascii="Calibri" w:eastAsia="Calibri" w:hAnsi="Calibri" w:cs="Calibri"/>
          <w:b/>
          <w:spacing w:val="1"/>
          <w:w w:val="99"/>
        </w:rPr>
        <w:t>"</w:t>
      </w:r>
      <w:r>
        <w:rPr>
          <w:rFonts w:ascii="Calibri" w:eastAsia="Calibri" w:hAnsi="Calibri" w:cs="Calibri"/>
          <w:b/>
          <w:spacing w:val="-1"/>
          <w:w w:val="99"/>
        </w:rPr>
        <w:t>H</w:t>
      </w:r>
      <w:r>
        <w:rPr>
          <w:rFonts w:ascii="Calibri" w:eastAsia="Calibri" w:hAnsi="Calibri" w:cs="Calibri"/>
          <w:b/>
          <w:spacing w:val="1"/>
          <w:w w:val="99"/>
        </w:rPr>
        <w:t>ol</w:t>
      </w:r>
      <w:r>
        <w:rPr>
          <w:rFonts w:ascii="Calibri" w:eastAsia="Calibri" w:hAnsi="Calibri" w:cs="Calibri"/>
          <w:b/>
          <w:spacing w:val="-1"/>
          <w:w w:val="99"/>
        </w:rPr>
        <w:t>l</w:t>
      </w:r>
      <w:r>
        <w:rPr>
          <w:rFonts w:ascii="Calibri" w:eastAsia="Calibri" w:hAnsi="Calibri" w:cs="Calibri"/>
          <w:b/>
          <w:spacing w:val="1"/>
          <w:w w:val="99"/>
        </w:rPr>
        <w:t>y</w:t>
      </w:r>
      <w:r>
        <w:rPr>
          <w:rFonts w:ascii="Calibri" w:eastAsia="Calibri" w:hAnsi="Calibri" w:cs="Calibri"/>
          <w:b/>
          <w:w w:val="99"/>
        </w:rPr>
        <w:t xml:space="preserve">, </w:t>
      </w:r>
      <w:r>
        <w:rPr>
          <w:rFonts w:ascii="Calibri" w:eastAsia="Calibri" w:hAnsi="Calibri" w:cs="Calibri"/>
          <w:b/>
        </w:rPr>
        <w:t>Jo</w:t>
      </w:r>
      <w:r>
        <w:rPr>
          <w:rFonts w:ascii="Calibri" w:eastAsia="Calibri" w:hAnsi="Calibri" w:cs="Calibri"/>
          <w:b/>
          <w:spacing w:val="2"/>
        </w:rPr>
        <w:t>l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y"</w:t>
      </w:r>
      <w:r>
        <w:rPr>
          <w:rFonts w:ascii="Calibri" w:eastAsia="Calibri" w:hAnsi="Calibri" w:cs="Calibri"/>
          <w:b/>
        </w:rPr>
        <w:t>]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  <w:spacing w:val="-1"/>
        </w:rPr>
        <w:t>S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awn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  <w:spacing w:val="2"/>
        </w:rPr>
        <w:t>v</w:t>
      </w:r>
      <w:r>
        <w:rPr>
          <w:rFonts w:ascii="Calibri" w:eastAsia="Calibri" w:hAnsi="Calibri" w:cs="Calibri"/>
          <w:b/>
          <w:spacing w:val="-1"/>
        </w:rPr>
        <w:t>y</w:t>
      </w:r>
      <w:r>
        <w:rPr>
          <w:rFonts w:ascii="Calibri" w:eastAsia="Calibri" w:hAnsi="Calibri" w:cs="Calibri"/>
          <w:b/>
        </w:rPr>
        <w:t>"</w:t>
      </w:r>
    </w:p>
    <w:p w:rsidR="00242E33" w:rsidRDefault="00A16C84">
      <w:pPr>
        <w:ind w:left="1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1"/>
        </w:rPr>
        <w:t>_</w:t>
      </w:r>
      <w:proofErr w:type="gramStart"/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</w:rPr>
        <w:t>[</w:t>
      </w:r>
      <w:proofErr w:type="gramEnd"/>
      <w:r>
        <w:rPr>
          <w:rFonts w:ascii="Calibri" w:eastAsia="Calibri" w:hAnsi="Calibri" w:cs="Calibri"/>
          <w:b/>
          <w:spacing w:val="1"/>
        </w:rPr>
        <w:t>"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8"/>
        </w:rPr>
        <w:t xml:space="preserve"> </w:t>
      </w:r>
      <w:r>
        <w:rPr>
          <w:rFonts w:ascii="Calibri" w:eastAsia="Calibri" w:hAnsi="Calibri" w:cs="Calibri"/>
          <w:b/>
          <w:spacing w:val="1"/>
        </w:rPr>
        <w:t>Bod</w:t>
      </w:r>
      <w:r>
        <w:rPr>
          <w:rFonts w:ascii="Calibri" w:eastAsia="Calibri" w:hAnsi="Calibri" w:cs="Calibri"/>
          <w:b/>
          <w:spacing w:val="-1"/>
        </w:rPr>
        <w:t>y"</w:t>
      </w:r>
      <w:r>
        <w:rPr>
          <w:rFonts w:ascii="Calibri" w:eastAsia="Calibri" w:hAnsi="Calibri" w:cs="Calibri"/>
          <w:b/>
        </w:rPr>
        <w:t>]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  <w:spacing w:val="-1"/>
        </w:rPr>
        <w:t>S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awn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  <w:spacing w:val="2"/>
        </w:rPr>
        <w:t>v</w:t>
      </w:r>
      <w:r>
        <w:rPr>
          <w:rFonts w:ascii="Calibri" w:eastAsia="Calibri" w:hAnsi="Calibri" w:cs="Calibri"/>
          <w:b/>
          <w:spacing w:val="-1"/>
        </w:rPr>
        <w:t>y</w:t>
      </w:r>
      <w:r>
        <w:rPr>
          <w:rFonts w:ascii="Calibri" w:eastAsia="Calibri" w:hAnsi="Calibri" w:cs="Calibri"/>
          <w:b/>
        </w:rPr>
        <w:t>"</w:t>
      </w:r>
    </w:p>
    <w:p w:rsidR="00242E33" w:rsidRDefault="00A16C84">
      <w:pPr>
        <w:spacing w:before="37" w:line="276" w:lineRule="auto"/>
        <w:ind w:left="100" w:right="334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1"/>
        </w:rPr>
        <w:t>_</w:t>
      </w:r>
      <w:proofErr w:type="gramStart"/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</w:rPr>
        <w:t>[</w:t>
      </w:r>
      <w:proofErr w:type="gramEnd"/>
      <w:r>
        <w:rPr>
          <w:rFonts w:ascii="Calibri" w:eastAsia="Calibri" w:hAnsi="Calibri" w:cs="Calibri"/>
          <w:b/>
          <w:spacing w:val="1"/>
        </w:rPr>
        <w:t>"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8"/>
        </w:rPr>
        <w:t xml:space="preserve"> 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ea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3"/>
        </w:rPr>
        <w:t>n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  <w:spacing w:val="1"/>
        </w:rPr>
        <w:t>th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Ac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2"/>
        </w:rPr>
        <w:t>o</w:t>
      </w:r>
      <w:r>
        <w:rPr>
          <w:rFonts w:ascii="Calibri" w:eastAsia="Calibri" w:hAnsi="Calibri" w:cs="Calibri"/>
          <w:b/>
          <w:spacing w:val="1"/>
        </w:rPr>
        <w:t>b</w:t>
      </w:r>
      <w:r>
        <w:rPr>
          <w:rFonts w:ascii="Calibri" w:eastAsia="Calibri" w:hAnsi="Calibri" w:cs="Calibri"/>
          <w:b/>
        </w:rPr>
        <w:t>at"]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  <w:b/>
          <w:spacing w:val="-1"/>
        </w:rPr>
        <w:t xml:space="preserve"> "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  <w:spacing w:val="2"/>
        </w:rPr>
        <w:t>f</w:t>
      </w:r>
      <w:r>
        <w:rPr>
          <w:rFonts w:ascii="Calibri" w:eastAsia="Calibri" w:hAnsi="Calibri" w:cs="Calibri"/>
          <w:b/>
        </w:rPr>
        <w:t>fer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spacing w:val="1"/>
        </w:rPr>
        <w:t>Bro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2"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 xml:space="preserve">s" </w:t>
      </w:r>
      <w:proofErr w:type="spellStart"/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1"/>
        </w:rPr>
        <w:t>_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</w:rPr>
        <w:t>[</w:t>
      </w:r>
      <w:r>
        <w:rPr>
          <w:rFonts w:ascii="Calibri" w:eastAsia="Calibri" w:hAnsi="Calibri" w:cs="Calibri"/>
          <w:b/>
          <w:spacing w:val="1"/>
        </w:rPr>
        <w:t>"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8"/>
        </w:rPr>
        <w:t xml:space="preserve"> </w:t>
      </w:r>
      <w:r>
        <w:rPr>
          <w:rFonts w:ascii="Calibri" w:eastAsia="Calibri" w:hAnsi="Calibri" w:cs="Calibri"/>
          <w:b/>
          <w:spacing w:val="1"/>
        </w:rPr>
        <w:t>Mon</w:t>
      </w:r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er</w:t>
      </w:r>
      <w:r>
        <w:rPr>
          <w:rFonts w:ascii="Calibri" w:eastAsia="Calibri" w:hAnsi="Calibri" w:cs="Calibri"/>
          <w:b/>
          <w:spacing w:val="-1"/>
        </w:rPr>
        <w:t>"</w:t>
      </w:r>
      <w:r>
        <w:rPr>
          <w:rFonts w:ascii="Calibri" w:eastAsia="Calibri" w:hAnsi="Calibri" w:cs="Calibri"/>
          <w:b/>
        </w:rPr>
        <w:t>]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"The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  <w:spacing w:val="2"/>
        </w:rPr>
        <w:t>f</w:t>
      </w:r>
      <w:r>
        <w:rPr>
          <w:rFonts w:ascii="Calibri" w:eastAsia="Calibri" w:hAnsi="Calibri" w:cs="Calibri"/>
          <w:b/>
        </w:rPr>
        <w:t>fer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spacing w:val="1"/>
        </w:rPr>
        <w:t>Bro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2"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 xml:space="preserve">s" </w:t>
      </w:r>
      <w:proofErr w:type="spellStart"/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1"/>
        </w:rPr>
        <w:t>_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</w:rPr>
        <w:t>[</w:t>
      </w:r>
      <w:r>
        <w:rPr>
          <w:rFonts w:ascii="Calibri" w:eastAsia="Calibri" w:hAnsi="Calibri" w:cs="Calibri"/>
          <w:b/>
          <w:spacing w:val="1"/>
        </w:rPr>
        <w:t>"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8"/>
        </w:rPr>
        <w:t xml:space="preserve"> </w:t>
      </w:r>
      <w:r>
        <w:rPr>
          <w:rFonts w:ascii="Calibri" w:eastAsia="Calibri" w:hAnsi="Calibri" w:cs="Calibri"/>
          <w:b/>
          <w:spacing w:val="1"/>
        </w:rPr>
        <w:t>B</w:t>
      </w:r>
      <w:r>
        <w:rPr>
          <w:rFonts w:ascii="Calibri" w:eastAsia="Calibri" w:hAnsi="Calibri" w:cs="Calibri"/>
          <w:b/>
        </w:rPr>
        <w:t>at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-1"/>
        </w:rPr>
        <w:t>u</w:t>
      </w:r>
      <w:r>
        <w:rPr>
          <w:rFonts w:ascii="Calibri" w:eastAsia="Calibri" w:hAnsi="Calibri" w:cs="Calibri"/>
          <w:b/>
          <w:spacing w:val="1"/>
        </w:rPr>
        <w:t>b</w:t>
      </w:r>
      <w:r>
        <w:rPr>
          <w:rFonts w:ascii="Calibri" w:eastAsia="Calibri" w:hAnsi="Calibri" w:cs="Calibri"/>
          <w:b/>
          <w:spacing w:val="-1"/>
        </w:rPr>
        <w:t>"</w:t>
      </w:r>
      <w:r>
        <w:rPr>
          <w:rFonts w:ascii="Calibri" w:eastAsia="Calibri" w:hAnsi="Calibri" w:cs="Calibri"/>
          <w:b/>
        </w:rPr>
        <w:t>]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"The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  <w:spacing w:val="2"/>
        </w:rPr>
        <w:t>f</w:t>
      </w:r>
      <w:r>
        <w:rPr>
          <w:rFonts w:ascii="Calibri" w:eastAsia="Calibri" w:hAnsi="Calibri" w:cs="Calibri"/>
          <w:b/>
        </w:rPr>
        <w:t>fer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spacing w:val="1"/>
        </w:rPr>
        <w:t>Bro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 xml:space="preserve">s" </w:t>
      </w:r>
      <w:proofErr w:type="spellStart"/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1"/>
        </w:rPr>
        <w:t>_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g</w:t>
      </w:r>
      <w:r>
        <w:rPr>
          <w:rFonts w:ascii="Calibri" w:eastAsia="Calibri" w:hAnsi="Calibri" w:cs="Calibri"/>
          <w:b/>
        </w:rPr>
        <w:t>s</w:t>
      </w:r>
      <w:proofErr w:type="spellEnd"/>
      <w:r>
        <w:rPr>
          <w:rFonts w:ascii="Calibri" w:eastAsia="Calibri" w:hAnsi="Calibri" w:cs="Calibri"/>
          <w:b/>
        </w:rPr>
        <w:t>[</w:t>
      </w:r>
      <w:r>
        <w:rPr>
          <w:rFonts w:ascii="Calibri" w:eastAsia="Calibri" w:hAnsi="Calibri" w:cs="Calibri"/>
          <w:b/>
          <w:spacing w:val="1"/>
        </w:rPr>
        <w:t>"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8"/>
        </w:rPr>
        <w:t xml:space="preserve"> </w:t>
      </w:r>
      <w:r>
        <w:rPr>
          <w:rFonts w:ascii="Calibri" w:eastAsia="Calibri" w:hAnsi="Calibri" w:cs="Calibri"/>
          <w:b/>
        </w:rPr>
        <w:t>U</w:t>
      </w:r>
      <w:r>
        <w:rPr>
          <w:rFonts w:ascii="Calibri" w:eastAsia="Calibri" w:hAnsi="Calibri" w:cs="Calibri"/>
          <w:b/>
          <w:spacing w:val="1"/>
        </w:rPr>
        <w:t>p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  <w:spacing w:val="-1"/>
        </w:rPr>
        <w:t>D</w:t>
      </w:r>
      <w:r>
        <w:rPr>
          <w:rFonts w:ascii="Calibri" w:eastAsia="Calibri" w:hAnsi="Calibri" w:cs="Calibri"/>
          <w:b/>
          <w:spacing w:val="1"/>
        </w:rPr>
        <w:t>o</w:t>
      </w:r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1"/>
        </w:rPr>
        <w:t>"</w:t>
      </w:r>
      <w:r>
        <w:rPr>
          <w:rFonts w:ascii="Calibri" w:eastAsia="Calibri" w:hAnsi="Calibri" w:cs="Calibri"/>
          <w:b/>
        </w:rPr>
        <w:t>]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  <w:spacing w:val="2"/>
        </w:rPr>
        <w:t>"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  <w:spacing w:val="-1"/>
        </w:rPr>
        <w:t>f</w:t>
      </w:r>
      <w:r>
        <w:rPr>
          <w:rFonts w:ascii="Calibri" w:eastAsia="Calibri" w:hAnsi="Calibri" w:cs="Calibri"/>
          <w:b/>
        </w:rPr>
        <w:t>er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spacing w:val="1"/>
        </w:rPr>
        <w:t>Bro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  <w:spacing w:val="-2"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s"</w:t>
      </w:r>
    </w:p>
    <w:p w:rsidR="00242E33" w:rsidRDefault="00242E33">
      <w:pPr>
        <w:spacing w:before="9" w:line="180" w:lineRule="exact"/>
        <w:rPr>
          <w:sz w:val="19"/>
          <w:szCs w:val="19"/>
        </w:rPr>
      </w:pPr>
    </w:p>
    <w:p w:rsidR="00242E33" w:rsidRDefault="00A16C84">
      <w:pPr>
        <w:spacing w:line="276" w:lineRule="auto"/>
        <w:ind w:left="100" w:right="417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w w:val="99"/>
        </w:rPr>
        <w:t>e</w:t>
      </w:r>
      <w:r>
        <w:rPr>
          <w:rFonts w:ascii="Calibri" w:eastAsia="Calibri" w:hAnsi="Calibri" w:cs="Calibri"/>
          <w:b/>
          <w:spacing w:val="1"/>
          <w:w w:val="99"/>
        </w:rPr>
        <w:t>p</w:t>
      </w:r>
      <w:r>
        <w:rPr>
          <w:rFonts w:ascii="Calibri" w:eastAsia="Calibri" w:hAnsi="Calibri" w:cs="Calibri"/>
          <w:b/>
          <w:spacing w:val="-1"/>
          <w:w w:val="99"/>
        </w:rPr>
        <w:t>i</w:t>
      </w:r>
      <w:r>
        <w:rPr>
          <w:rFonts w:ascii="Calibri" w:eastAsia="Calibri" w:hAnsi="Calibri" w:cs="Calibri"/>
          <w:b/>
          <w:w w:val="99"/>
        </w:rPr>
        <w:t>so</w:t>
      </w:r>
      <w:r>
        <w:rPr>
          <w:rFonts w:ascii="Calibri" w:eastAsia="Calibri" w:hAnsi="Calibri" w:cs="Calibri"/>
          <w:b/>
          <w:spacing w:val="2"/>
          <w:w w:val="99"/>
        </w:rPr>
        <w:t>d</w:t>
      </w:r>
      <w:r>
        <w:rPr>
          <w:rFonts w:ascii="Calibri" w:eastAsia="Calibri" w:hAnsi="Calibri" w:cs="Calibri"/>
          <w:b/>
          <w:w w:val="99"/>
        </w:rPr>
        <w:t>es</w:t>
      </w:r>
      <w:r>
        <w:rPr>
          <w:rFonts w:ascii="Calibri" w:eastAsia="Calibri" w:hAnsi="Calibri" w:cs="Calibri"/>
          <w:b/>
          <w:spacing w:val="-1"/>
          <w:w w:val="99"/>
        </w:rPr>
        <w:t>_</w:t>
      </w:r>
      <w:proofErr w:type="gramStart"/>
      <w:r>
        <w:rPr>
          <w:rFonts w:ascii="Calibri" w:eastAsia="Calibri" w:hAnsi="Calibri" w:cs="Calibri"/>
          <w:b/>
          <w:spacing w:val="1"/>
          <w:w w:val="99"/>
        </w:rPr>
        <w:t>d</w:t>
      </w:r>
      <w:r>
        <w:rPr>
          <w:rFonts w:ascii="Calibri" w:eastAsia="Calibri" w:hAnsi="Calibri" w:cs="Calibri"/>
          <w:b/>
          <w:spacing w:val="-1"/>
          <w:w w:val="99"/>
        </w:rPr>
        <w:t>i</w:t>
      </w:r>
      <w:r>
        <w:rPr>
          <w:rFonts w:ascii="Calibri" w:eastAsia="Calibri" w:hAnsi="Calibri" w:cs="Calibri"/>
          <w:b/>
          <w:spacing w:val="1"/>
          <w:w w:val="99"/>
        </w:rPr>
        <w:t>r</w:t>
      </w:r>
      <w:r>
        <w:rPr>
          <w:rFonts w:ascii="Calibri" w:eastAsia="Calibri" w:hAnsi="Calibri" w:cs="Calibri"/>
          <w:b/>
          <w:w w:val="99"/>
        </w:rPr>
        <w:t>e</w:t>
      </w:r>
      <w:r>
        <w:rPr>
          <w:rFonts w:ascii="Calibri" w:eastAsia="Calibri" w:hAnsi="Calibri" w:cs="Calibri"/>
          <w:b/>
          <w:spacing w:val="1"/>
          <w:w w:val="99"/>
        </w:rPr>
        <w:t>c</w:t>
      </w:r>
      <w:r>
        <w:rPr>
          <w:rFonts w:ascii="Calibri" w:eastAsia="Calibri" w:hAnsi="Calibri" w:cs="Calibri"/>
          <w:b/>
          <w:w w:val="99"/>
        </w:rPr>
        <w:t>t</w:t>
      </w:r>
      <w:r>
        <w:rPr>
          <w:rFonts w:ascii="Calibri" w:eastAsia="Calibri" w:hAnsi="Calibri" w:cs="Calibri"/>
          <w:b/>
          <w:spacing w:val="1"/>
          <w:w w:val="99"/>
        </w:rPr>
        <w:t>ed</w:t>
      </w:r>
      <w:proofErr w:type="spellEnd"/>
      <w:r>
        <w:rPr>
          <w:rFonts w:ascii="Calibri" w:eastAsia="Calibri" w:hAnsi="Calibri" w:cs="Calibri"/>
          <w:b/>
          <w:w w:val="99"/>
        </w:rPr>
        <w:t>(</w:t>
      </w:r>
      <w:proofErr w:type="spellStart"/>
      <w:proofErr w:type="gramEnd"/>
      <w:r>
        <w:rPr>
          <w:rFonts w:ascii="Calibri" w:eastAsia="Calibri" w:hAnsi="Calibri" w:cs="Calibri"/>
          <w:b/>
          <w:w w:val="99"/>
        </w:rPr>
        <w:t>st</w:t>
      </w:r>
      <w:r>
        <w:rPr>
          <w:rFonts w:ascii="Calibri" w:eastAsia="Calibri" w:hAnsi="Calibri" w:cs="Calibri"/>
          <w:b/>
          <w:spacing w:val="2"/>
          <w:w w:val="99"/>
        </w:rPr>
        <w:t>r</w:t>
      </w:r>
      <w:r>
        <w:rPr>
          <w:rFonts w:ascii="Calibri" w:eastAsia="Calibri" w:hAnsi="Calibri" w:cs="Calibri"/>
          <w:b/>
          <w:w w:val="99"/>
        </w:rPr>
        <w:t>a</w:t>
      </w:r>
      <w:r>
        <w:rPr>
          <w:rFonts w:ascii="Calibri" w:eastAsia="Calibri" w:hAnsi="Calibri" w:cs="Calibri"/>
          <w:b/>
          <w:spacing w:val="1"/>
          <w:w w:val="99"/>
        </w:rPr>
        <w:t>n</w:t>
      </w:r>
      <w:r>
        <w:rPr>
          <w:rFonts w:ascii="Calibri" w:eastAsia="Calibri" w:hAnsi="Calibri" w:cs="Calibri"/>
          <w:b/>
          <w:spacing w:val="-1"/>
          <w:w w:val="99"/>
        </w:rPr>
        <w:t>g</w:t>
      </w:r>
      <w:r>
        <w:rPr>
          <w:rFonts w:ascii="Calibri" w:eastAsia="Calibri" w:hAnsi="Calibri" w:cs="Calibri"/>
          <w:b/>
          <w:w w:val="99"/>
        </w:rPr>
        <w:t>e</w:t>
      </w:r>
      <w:r>
        <w:rPr>
          <w:rFonts w:ascii="Calibri" w:eastAsia="Calibri" w:hAnsi="Calibri" w:cs="Calibri"/>
          <w:b/>
          <w:spacing w:val="1"/>
          <w:w w:val="99"/>
        </w:rPr>
        <w:t>r</w:t>
      </w:r>
      <w:r>
        <w:rPr>
          <w:rFonts w:ascii="Calibri" w:eastAsia="Calibri" w:hAnsi="Calibri" w:cs="Calibri"/>
          <w:b/>
          <w:spacing w:val="-1"/>
          <w:w w:val="99"/>
        </w:rPr>
        <w:t>_</w:t>
      </w:r>
      <w:r>
        <w:rPr>
          <w:rFonts w:ascii="Calibri" w:eastAsia="Calibri" w:hAnsi="Calibri" w:cs="Calibri"/>
          <w:b/>
          <w:w w:val="99"/>
        </w:rPr>
        <w:t>t</w:t>
      </w:r>
      <w:r>
        <w:rPr>
          <w:rFonts w:ascii="Calibri" w:eastAsia="Calibri" w:hAnsi="Calibri" w:cs="Calibri"/>
          <w:b/>
          <w:spacing w:val="2"/>
          <w:w w:val="99"/>
        </w:rPr>
        <w:t>h</w:t>
      </w:r>
      <w:r>
        <w:rPr>
          <w:rFonts w:ascii="Calibri" w:eastAsia="Calibri" w:hAnsi="Calibri" w:cs="Calibri"/>
          <w:b/>
          <w:spacing w:val="-1"/>
          <w:w w:val="99"/>
        </w:rPr>
        <w:t>i</w:t>
      </w:r>
      <w:r>
        <w:rPr>
          <w:rFonts w:ascii="Calibri" w:eastAsia="Calibri" w:hAnsi="Calibri" w:cs="Calibri"/>
          <w:b/>
          <w:spacing w:val="1"/>
          <w:w w:val="99"/>
        </w:rPr>
        <w:t>n</w:t>
      </w:r>
      <w:r>
        <w:rPr>
          <w:rFonts w:ascii="Calibri" w:eastAsia="Calibri" w:hAnsi="Calibri" w:cs="Calibri"/>
          <w:b/>
          <w:spacing w:val="-1"/>
          <w:w w:val="99"/>
        </w:rPr>
        <w:t>g</w:t>
      </w:r>
      <w:r>
        <w:rPr>
          <w:rFonts w:ascii="Calibri" w:eastAsia="Calibri" w:hAnsi="Calibri" w:cs="Calibri"/>
          <w:b/>
          <w:w w:val="99"/>
        </w:rPr>
        <w:t>s</w:t>
      </w:r>
      <w:proofErr w:type="spellEnd"/>
      <w:r>
        <w:rPr>
          <w:rFonts w:ascii="Calibri" w:eastAsia="Calibri" w:hAnsi="Calibri" w:cs="Calibri"/>
          <w:b/>
          <w:w w:val="99"/>
        </w:rPr>
        <w:t>,</w:t>
      </w:r>
      <w:r>
        <w:rPr>
          <w:rFonts w:ascii="Calibri" w:eastAsia="Calibri" w:hAnsi="Calibri" w:cs="Calibri"/>
          <w:b/>
          <w:spacing w:val="2"/>
          <w:w w:val="99"/>
        </w:rPr>
        <w:t xml:space="preserve"> </w:t>
      </w:r>
      <w:r>
        <w:rPr>
          <w:rFonts w:ascii="Calibri" w:eastAsia="Calibri" w:hAnsi="Calibri" w:cs="Calibri"/>
          <w:b/>
          <w:spacing w:val="-1"/>
        </w:rPr>
        <w:t>"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  <w:spacing w:val="3"/>
        </w:rPr>
        <w:t>f</w:t>
      </w:r>
      <w:r>
        <w:rPr>
          <w:rFonts w:ascii="Calibri" w:eastAsia="Calibri" w:hAnsi="Calibri" w:cs="Calibri"/>
          <w:b/>
        </w:rPr>
        <w:t>er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spacing w:val="1"/>
        </w:rPr>
        <w:t>Bro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2"/>
        </w:rPr>
        <w:t>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-1"/>
        </w:rPr>
        <w:t>"</w:t>
      </w:r>
      <w:r>
        <w:rPr>
          <w:rFonts w:ascii="Calibri" w:eastAsia="Calibri" w:hAnsi="Calibri" w:cs="Calibri"/>
          <w:b/>
        </w:rPr>
        <w:t xml:space="preserve">) </w:t>
      </w:r>
      <w:proofErr w:type="spellStart"/>
      <w:r>
        <w:rPr>
          <w:rFonts w:ascii="Calibri" w:eastAsia="Calibri" w:hAnsi="Calibri" w:cs="Calibri"/>
          <w:b/>
          <w:w w:val="99"/>
        </w:rPr>
        <w:t>e</w:t>
      </w:r>
      <w:r>
        <w:rPr>
          <w:rFonts w:ascii="Calibri" w:eastAsia="Calibri" w:hAnsi="Calibri" w:cs="Calibri"/>
          <w:b/>
          <w:spacing w:val="1"/>
          <w:w w:val="99"/>
        </w:rPr>
        <w:t>p</w:t>
      </w:r>
      <w:r>
        <w:rPr>
          <w:rFonts w:ascii="Calibri" w:eastAsia="Calibri" w:hAnsi="Calibri" w:cs="Calibri"/>
          <w:b/>
          <w:spacing w:val="-1"/>
          <w:w w:val="99"/>
        </w:rPr>
        <w:t>i</w:t>
      </w:r>
      <w:r>
        <w:rPr>
          <w:rFonts w:ascii="Calibri" w:eastAsia="Calibri" w:hAnsi="Calibri" w:cs="Calibri"/>
          <w:b/>
          <w:w w:val="99"/>
        </w:rPr>
        <w:t>so</w:t>
      </w:r>
      <w:r>
        <w:rPr>
          <w:rFonts w:ascii="Calibri" w:eastAsia="Calibri" w:hAnsi="Calibri" w:cs="Calibri"/>
          <w:b/>
          <w:spacing w:val="2"/>
          <w:w w:val="99"/>
        </w:rPr>
        <w:t>d</w:t>
      </w:r>
      <w:r>
        <w:rPr>
          <w:rFonts w:ascii="Calibri" w:eastAsia="Calibri" w:hAnsi="Calibri" w:cs="Calibri"/>
          <w:b/>
          <w:w w:val="99"/>
        </w:rPr>
        <w:t>es</w:t>
      </w:r>
      <w:r>
        <w:rPr>
          <w:rFonts w:ascii="Calibri" w:eastAsia="Calibri" w:hAnsi="Calibri" w:cs="Calibri"/>
          <w:b/>
          <w:spacing w:val="-1"/>
          <w:w w:val="99"/>
        </w:rPr>
        <w:t>_</w:t>
      </w:r>
      <w:r>
        <w:rPr>
          <w:rFonts w:ascii="Calibri" w:eastAsia="Calibri" w:hAnsi="Calibri" w:cs="Calibri"/>
          <w:b/>
          <w:spacing w:val="1"/>
          <w:w w:val="99"/>
        </w:rPr>
        <w:t>d</w:t>
      </w:r>
      <w:r>
        <w:rPr>
          <w:rFonts w:ascii="Calibri" w:eastAsia="Calibri" w:hAnsi="Calibri" w:cs="Calibri"/>
          <w:b/>
          <w:spacing w:val="-1"/>
          <w:w w:val="99"/>
        </w:rPr>
        <w:t>i</w:t>
      </w:r>
      <w:r>
        <w:rPr>
          <w:rFonts w:ascii="Calibri" w:eastAsia="Calibri" w:hAnsi="Calibri" w:cs="Calibri"/>
          <w:b/>
          <w:spacing w:val="1"/>
          <w:w w:val="99"/>
        </w:rPr>
        <w:t>r</w:t>
      </w:r>
      <w:r>
        <w:rPr>
          <w:rFonts w:ascii="Calibri" w:eastAsia="Calibri" w:hAnsi="Calibri" w:cs="Calibri"/>
          <w:b/>
          <w:w w:val="99"/>
        </w:rPr>
        <w:t>e</w:t>
      </w:r>
      <w:r>
        <w:rPr>
          <w:rFonts w:ascii="Calibri" w:eastAsia="Calibri" w:hAnsi="Calibri" w:cs="Calibri"/>
          <w:b/>
          <w:spacing w:val="1"/>
          <w:w w:val="99"/>
        </w:rPr>
        <w:t>c</w:t>
      </w:r>
      <w:r>
        <w:rPr>
          <w:rFonts w:ascii="Calibri" w:eastAsia="Calibri" w:hAnsi="Calibri" w:cs="Calibri"/>
          <w:b/>
          <w:w w:val="99"/>
        </w:rPr>
        <w:t>t</w:t>
      </w:r>
      <w:r>
        <w:rPr>
          <w:rFonts w:ascii="Calibri" w:eastAsia="Calibri" w:hAnsi="Calibri" w:cs="Calibri"/>
          <w:b/>
          <w:spacing w:val="1"/>
          <w:w w:val="99"/>
        </w:rPr>
        <w:t>ed</w:t>
      </w:r>
      <w:proofErr w:type="spellEnd"/>
      <w:r>
        <w:rPr>
          <w:rFonts w:ascii="Calibri" w:eastAsia="Calibri" w:hAnsi="Calibri" w:cs="Calibri"/>
          <w:b/>
          <w:w w:val="99"/>
        </w:rPr>
        <w:t>(</w:t>
      </w:r>
      <w:proofErr w:type="spellStart"/>
      <w:r>
        <w:rPr>
          <w:rFonts w:ascii="Calibri" w:eastAsia="Calibri" w:hAnsi="Calibri" w:cs="Calibri"/>
          <w:b/>
          <w:w w:val="99"/>
        </w:rPr>
        <w:t>st</w:t>
      </w:r>
      <w:r>
        <w:rPr>
          <w:rFonts w:ascii="Calibri" w:eastAsia="Calibri" w:hAnsi="Calibri" w:cs="Calibri"/>
          <w:b/>
          <w:spacing w:val="2"/>
          <w:w w:val="99"/>
        </w:rPr>
        <w:t>r</w:t>
      </w:r>
      <w:r>
        <w:rPr>
          <w:rFonts w:ascii="Calibri" w:eastAsia="Calibri" w:hAnsi="Calibri" w:cs="Calibri"/>
          <w:b/>
          <w:w w:val="99"/>
        </w:rPr>
        <w:t>a</w:t>
      </w:r>
      <w:r>
        <w:rPr>
          <w:rFonts w:ascii="Calibri" w:eastAsia="Calibri" w:hAnsi="Calibri" w:cs="Calibri"/>
          <w:b/>
          <w:spacing w:val="1"/>
          <w:w w:val="99"/>
        </w:rPr>
        <w:t>n</w:t>
      </w:r>
      <w:r>
        <w:rPr>
          <w:rFonts w:ascii="Calibri" w:eastAsia="Calibri" w:hAnsi="Calibri" w:cs="Calibri"/>
          <w:b/>
          <w:spacing w:val="-1"/>
          <w:w w:val="99"/>
        </w:rPr>
        <w:t>g</w:t>
      </w:r>
      <w:r>
        <w:rPr>
          <w:rFonts w:ascii="Calibri" w:eastAsia="Calibri" w:hAnsi="Calibri" w:cs="Calibri"/>
          <w:b/>
          <w:w w:val="99"/>
        </w:rPr>
        <w:t>e</w:t>
      </w:r>
      <w:r>
        <w:rPr>
          <w:rFonts w:ascii="Calibri" w:eastAsia="Calibri" w:hAnsi="Calibri" w:cs="Calibri"/>
          <w:b/>
          <w:spacing w:val="1"/>
          <w:w w:val="99"/>
        </w:rPr>
        <w:t>r</w:t>
      </w:r>
      <w:r>
        <w:rPr>
          <w:rFonts w:ascii="Calibri" w:eastAsia="Calibri" w:hAnsi="Calibri" w:cs="Calibri"/>
          <w:b/>
          <w:spacing w:val="-1"/>
          <w:w w:val="99"/>
        </w:rPr>
        <w:t>_</w:t>
      </w:r>
      <w:r>
        <w:rPr>
          <w:rFonts w:ascii="Calibri" w:eastAsia="Calibri" w:hAnsi="Calibri" w:cs="Calibri"/>
          <w:b/>
          <w:w w:val="99"/>
        </w:rPr>
        <w:t>t</w:t>
      </w:r>
      <w:r>
        <w:rPr>
          <w:rFonts w:ascii="Calibri" w:eastAsia="Calibri" w:hAnsi="Calibri" w:cs="Calibri"/>
          <w:b/>
          <w:spacing w:val="2"/>
          <w:w w:val="99"/>
        </w:rPr>
        <w:t>h</w:t>
      </w:r>
      <w:r>
        <w:rPr>
          <w:rFonts w:ascii="Calibri" w:eastAsia="Calibri" w:hAnsi="Calibri" w:cs="Calibri"/>
          <w:b/>
          <w:spacing w:val="-1"/>
          <w:w w:val="99"/>
        </w:rPr>
        <w:t>i</w:t>
      </w:r>
      <w:r>
        <w:rPr>
          <w:rFonts w:ascii="Calibri" w:eastAsia="Calibri" w:hAnsi="Calibri" w:cs="Calibri"/>
          <w:b/>
          <w:spacing w:val="1"/>
          <w:w w:val="99"/>
        </w:rPr>
        <w:t>n</w:t>
      </w:r>
      <w:r>
        <w:rPr>
          <w:rFonts w:ascii="Calibri" w:eastAsia="Calibri" w:hAnsi="Calibri" w:cs="Calibri"/>
          <w:b/>
          <w:spacing w:val="-1"/>
          <w:w w:val="99"/>
        </w:rPr>
        <w:t>g</w:t>
      </w:r>
      <w:r>
        <w:rPr>
          <w:rFonts w:ascii="Calibri" w:eastAsia="Calibri" w:hAnsi="Calibri" w:cs="Calibri"/>
          <w:b/>
          <w:w w:val="99"/>
        </w:rPr>
        <w:t>s</w:t>
      </w:r>
      <w:proofErr w:type="spellEnd"/>
      <w:r>
        <w:rPr>
          <w:rFonts w:ascii="Calibri" w:eastAsia="Calibri" w:hAnsi="Calibri" w:cs="Calibri"/>
          <w:b/>
          <w:w w:val="99"/>
        </w:rPr>
        <w:t>,</w:t>
      </w:r>
      <w:r>
        <w:rPr>
          <w:rFonts w:ascii="Calibri" w:eastAsia="Calibri" w:hAnsi="Calibri" w:cs="Calibri"/>
          <w:b/>
          <w:spacing w:val="2"/>
          <w:w w:val="99"/>
        </w:rPr>
        <w:t xml:space="preserve"> </w:t>
      </w:r>
      <w:r>
        <w:rPr>
          <w:rFonts w:ascii="Calibri" w:eastAsia="Calibri" w:hAnsi="Calibri" w:cs="Calibri"/>
          <w:b/>
          <w:spacing w:val="-1"/>
        </w:rPr>
        <w:t>"S</w:t>
      </w:r>
      <w:r>
        <w:rPr>
          <w:rFonts w:ascii="Calibri" w:eastAsia="Calibri" w:hAnsi="Calibri" w:cs="Calibri"/>
          <w:b/>
          <w:spacing w:val="1"/>
        </w:rPr>
        <w:t>h</w:t>
      </w:r>
      <w:r>
        <w:rPr>
          <w:rFonts w:ascii="Calibri" w:eastAsia="Calibri" w:hAnsi="Calibri" w:cs="Calibri"/>
          <w:b/>
        </w:rPr>
        <w:t>awn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  <w:spacing w:val="2"/>
        </w:rPr>
        <w:t>v</w:t>
      </w:r>
      <w:r>
        <w:rPr>
          <w:rFonts w:ascii="Calibri" w:eastAsia="Calibri" w:hAnsi="Calibri" w:cs="Calibri"/>
          <w:b/>
          <w:spacing w:val="-1"/>
        </w:rPr>
        <w:t>y"</w:t>
      </w:r>
      <w:r>
        <w:rPr>
          <w:rFonts w:ascii="Calibri" w:eastAsia="Calibri" w:hAnsi="Calibri" w:cs="Calibri"/>
          <w:b/>
        </w:rPr>
        <w:t xml:space="preserve">) </w:t>
      </w:r>
      <w:proofErr w:type="spellStart"/>
      <w:r>
        <w:rPr>
          <w:rFonts w:ascii="Calibri" w:eastAsia="Calibri" w:hAnsi="Calibri" w:cs="Calibri"/>
          <w:b/>
          <w:w w:val="99"/>
        </w:rPr>
        <w:t>e</w:t>
      </w:r>
      <w:r>
        <w:rPr>
          <w:rFonts w:ascii="Calibri" w:eastAsia="Calibri" w:hAnsi="Calibri" w:cs="Calibri"/>
          <w:b/>
          <w:spacing w:val="1"/>
          <w:w w:val="99"/>
        </w:rPr>
        <w:t>p</w:t>
      </w:r>
      <w:r>
        <w:rPr>
          <w:rFonts w:ascii="Calibri" w:eastAsia="Calibri" w:hAnsi="Calibri" w:cs="Calibri"/>
          <w:b/>
          <w:spacing w:val="-1"/>
          <w:w w:val="99"/>
        </w:rPr>
        <w:t>i</w:t>
      </w:r>
      <w:r>
        <w:rPr>
          <w:rFonts w:ascii="Calibri" w:eastAsia="Calibri" w:hAnsi="Calibri" w:cs="Calibri"/>
          <w:b/>
          <w:w w:val="99"/>
        </w:rPr>
        <w:t>so</w:t>
      </w:r>
      <w:r>
        <w:rPr>
          <w:rFonts w:ascii="Calibri" w:eastAsia="Calibri" w:hAnsi="Calibri" w:cs="Calibri"/>
          <w:b/>
          <w:spacing w:val="2"/>
          <w:w w:val="99"/>
        </w:rPr>
        <w:t>d</w:t>
      </w:r>
      <w:r>
        <w:rPr>
          <w:rFonts w:ascii="Calibri" w:eastAsia="Calibri" w:hAnsi="Calibri" w:cs="Calibri"/>
          <w:b/>
          <w:w w:val="99"/>
        </w:rPr>
        <w:t>es</w:t>
      </w:r>
      <w:r>
        <w:rPr>
          <w:rFonts w:ascii="Calibri" w:eastAsia="Calibri" w:hAnsi="Calibri" w:cs="Calibri"/>
          <w:b/>
          <w:spacing w:val="-1"/>
          <w:w w:val="99"/>
        </w:rPr>
        <w:t>_</w:t>
      </w:r>
      <w:r>
        <w:rPr>
          <w:rFonts w:ascii="Calibri" w:eastAsia="Calibri" w:hAnsi="Calibri" w:cs="Calibri"/>
          <w:b/>
          <w:spacing w:val="1"/>
          <w:w w:val="99"/>
        </w:rPr>
        <w:t>d</w:t>
      </w:r>
      <w:r>
        <w:rPr>
          <w:rFonts w:ascii="Calibri" w:eastAsia="Calibri" w:hAnsi="Calibri" w:cs="Calibri"/>
          <w:b/>
          <w:spacing w:val="-1"/>
          <w:w w:val="99"/>
        </w:rPr>
        <w:t>i</w:t>
      </w:r>
      <w:r>
        <w:rPr>
          <w:rFonts w:ascii="Calibri" w:eastAsia="Calibri" w:hAnsi="Calibri" w:cs="Calibri"/>
          <w:b/>
          <w:spacing w:val="1"/>
          <w:w w:val="99"/>
        </w:rPr>
        <w:t>r</w:t>
      </w:r>
      <w:r>
        <w:rPr>
          <w:rFonts w:ascii="Calibri" w:eastAsia="Calibri" w:hAnsi="Calibri" w:cs="Calibri"/>
          <w:b/>
          <w:w w:val="99"/>
        </w:rPr>
        <w:t>e</w:t>
      </w:r>
      <w:r>
        <w:rPr>
          <w:rFonts w:ascii="Calibri" w:eastAsia="Calibri" w:hAnsi="Calibri" w:cs="Calibri"/>
          <w:b/>
          <w:spacing w:val="1"/>
          <w:w w:val="99"/>
        </w:rPr>
        <w:t>c</w:t>
      </w:r>
      <w:r>
        <w:rPr>
          <w:rFonts w:ascii="Calibri" w:eastAsia="Calibri" w:hAnsi="Calibri" w:cs="Calibri"/>
          <w:b/>
          <w:w w:val="99"/>
        </w:rPr>
        <w:t>t</w:t>
      </w:r>
      <w:r>
        <w:rPr>
          <w:rFonts w:ascii="Calibri" w:eastAsia="Calibri" w:hAnsi="Calibri" w:cs="Calibri"/>
          <w:b/>
          <w:spacing w:val="1"/>
          <w:w w:val="99"/>
        </w:rPr>
        <w:t>ed</w:t>
      </w:r>
      <w:proofErr w:type="spellEnd"/>
      <w:r>
        <w:rPr>
          <w:rFonts w:ascii="Calibri" w:eastAsia="Calibri" w:hAnsi="Calibri" w:cs="Calibri"/>
          <w:b/>
          <w:w w:val="99"/>
        </w:rPr>
        <w:t>(</w:t>
      </w:r>
      <w:proofErr w:type="spellStart"/>
      <w:r>
        <w:rPr>
          <w:rFonts w:ascii="Calibri" w:eastAsia="Calibri" w:hAnsi="Calibri" w:cs="Calibri"/>
          <w:b/>
          <w:w w:val="99"/>
        </w:rPr>
        <w:t>st</w:t>
      </w:r>
      <w:r>
        <w:rPr>
          <w:rFonts w:ascii="Calibri" w:eastAsia="Calibri" w:hAnsi="Calibri" w:cs="Calibri"/>
          <w:b/>
          <w:spacing w:val="2"/>
          <w:w w:val="99"/>
        </w:rPr>
        <w:t>r</w:t>
      </w:r>
      <w:r>
        <w:rPr>
          <w:rFonts w:ascii="Calibri" w:eastAsia="Calibri" w:hAnsi="Calibri" w:cs="Calibri"/>
          <w:b/>
          <w:w w:val="99"/>
        </w:rPr>
        <w:t>a</w:t>
      </w:r>
      <w:r>
        <w:rPr>
          <w:rFonts w:ascii="Calibri" w:eastAsia="Calibri" w:hAnsi="Calibri" w:cs="Calibri"/>
          <w:b/>
          <w:spacing w:val="1"/>
          <w:w w:val="99"/>
        </w:rPr>
        <w:t>n</w:t>
      </w:r>
      <w:r>
        <w:rPr>
          <w:rFonts w:ascii="Calibri" w:eastAsia="Calibri" w:hAnsi="Calibri" w:cs="Calibri"/>
          <w:b/>
          <w:spacing w:val="-1"/>
          <w:w w:val="99"/>
        </w:rPr>
        <w:t>g</w:t>
      </w:r>
      <w:r>
        <w:rPr>
          <w:rFonts w:ascii="Calibri" w:eastAsia="Calibri" w:hAnsi="Calibri" w:cs="Calibri"/>
          <w:b/>
          <w:w w:val="99"/>
        </w:rPr>
        <w:t>e</w:t>
      </w:r>
      <w:r>
        <w:rPr>
          <w:rFonts w:ascii="Calibri" w:eastAsia="Calibri" w:hAnsi="Calibri" w:cs="Calibri"/>
          <w:b/>
          <w:spacing w:val="1"/>
          <w:w w:val="99"/>
        </w:rPr>
        <w:t>r</w:t>
      </w:r>
      <w:r>
        <w:rPr>
          <w:rFonts w:ascii="Calibri" w:eastAsia="Calibri" w:hAnsi="Calibri" w:cs="Calibri"/>
          <w:b/>
          <w:spacing w:val="-1"/>
          <w:w w:val="99"/>
        </w:rPr>
        <w:t>_</w:t>
      </w:r>
      <w:r>
        <w:rPr>
          <w:rFonts w:ascii="Calibri" w:eastAsia="Calibri" w:hAnsi="Calibri" w:cs="Calibri"/>
          <w:b/>
          <w:w w:val="99"/>
        </w:rPr>
        <w:t>t</w:t>
      </w:r>
      <w:r>
        <w:rPr>
          <w:rFonts w:ascii="Calibri" w:eastAsia="Calibri" w:hAnsi="Calibri" w:cs="Calibri"/>
          <w:b/>
          <w:spacing w:val="2"/>
          <w:w w:val="99"/>
        </w:rPr>
        <w:t>h</w:t>
      </w:r>
      <w:r>
        <w:rPr>
          <w:rFonts w:ascii="Calibri" w:eastAsia="Calibri" w:hAnsi="Calibri" w:cs="Calibri"/>
          <w:b/>
          <w:spacing w:val="-1"/>
          <w:w w:val="99"/>
        </w:rPr>
        <w:t>i</w:t>
      </w:r>
      <w:r>
        <w:rPr>
          <w:rFonts w:ascii="Calibri" w:eastAsia="Calibri" w:hAnsi="Calibri" w:cs="Calibri"/>
          <w:b/>
          <w:spacing w:val="1"/>
          <w:w w:val="99"/>
        </w:rPr>
        <w:t>n</w:t>
      </w:r>
      <w:r>
        <w:rPr>
          <w:rFonts w:ascii="Calibri" w:eastAsia="Calibri" w:hAnsi="Calibri" w:cs="Calibri"/>
          <w:b/>
          <w:spacing w:val="-1"/>
          <w:w w:val="99"/>
        </w:rPr>
        <w:t>g</w:t>
      </w:r>
      <w:r>
        <w:rPr>
          <w:rFonts w:ascii="Calibri" w:eastAsia="Calibri" w:hAnsi="Calibri" w:cs="Calibri"/>
          <w:b/>
          <w:w w:val="99"/>
        </w:rPr>
        <w:t>s</w:t>
      </w:r>
      <w:proofErr w:type="spellEnd"/>
      <w:r>
        <w:rPr>
          <w:rFonts w:ascii="Calibri" w:eastAsia="Calibri" w:hAnsi="Calibri" w:cs="Calibri"/>
          <w:b/>
          <w:w w:val="99"/>
        </w:rPr>
        <w:t>,</w:t>
      </w:r>
      <w:r>
        <w:rPr>
          <w:rFonts w:ascii="Calibri" w:eastAsia="Calibri" w:hAnsi="Calibri" w:cs="Calibri"/>
          <w:b/>
          <w:spacing w:val="2"/>
          <w:w w:val="99"/>
        </w:rPr>
        <w:t xml:space="preserve"> </w:t>
      </w:r>
      <w:r>
        <w:rPr>
          <w:rFonts w:ascii="Calibri" w:eastAsia="Calibri" w:hAnsi="Calibri" w:cs="Calibri"/>
          <w:b/>
          <w:spacing w:val="-1"/>
        </w:rPr>
        <w:t>"K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rr</w:t>
      </w:r>
      <w:r>
        <w:rPr>
          <w:rFonts w:ascii="Calibri" w:eastAsia="Calibri" w:hAnsi="Calibri" w:cs="Calibri"/>
          <w:b/>
        </w:rPr>
        <w:t>i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  <w:spacing w:val="1"/>
        </w:rPr>
        <w:t>Cobb</w:t>
      </w:r>
      <w:r>
        <w:rPr>
          <w:rFonts w:ascii="Calibri" w:eastAsia="Calibri" w:hAnsi="Calibri" w:cs="Calibri"/>
          <w:b/>
          <w:spacing w:val="-1"/>
        </w:rPr>
        <w:t>"</w:t>
      </w:r>
      <w:r>
        <w:rPr>
          <w:rFonts w:ascii="Calibri" w:eastAsia="Calibri" w:hAnsi="Calibri" w:cs="Calibri"/>
          <w:b/>
        </w:rPr>
        <w:t>)</w:t>
      </w:r>
    </w:p>
    <w:p w:rsidR="00242E33" w:rsidRDefault="00242E33">
      <w:pPr>
        <w:spacing w:before="10" w:line="180" w:lineRule="exact"/>
        <w:rPr>
          <w:sz w:val="19"/>
          <w:szCs w:val="19"/>
        </w:rPr>
      </w:pPr>
    </w:p>
    <w:p w:rsidR="00242E33" w:rsidRDefault="00A16C8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 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odu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242E33" w:rsidRDefault="00242E33">
      <w:pPr>
        <w:spacing w:before="2" w:line="240" w:lineRule="exact"/>
        <w:rPr>
          <w:sz w:val="24"/>
          <w:szCs w:val="24"/>
        </w:rPr>
      </w:pPr>
    </w:p>
    <w:p w:rsidR="00242E33" w:rsidRDefault="00A16C8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z w:val="24"/>
          <w:szCs w:val="24"/>
        </w:rPr>
        <w:t>e 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dir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242E33" w:rsidRDefault="00A16C84">
      <w:pPr>
        <w:spacing w:before="43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Le</w:t>
      </w:r>
      <w:r>
        <w:rPr>
          <w:rFonts w:ascii="Calibri" w:eastAsia="Calibri" w:hAnsi="Calibri" w:cs="Calibri"/>
          <w:b/>
          <w:sz w:val="24"/>
          <w:szCs w:val="24"/>
        </w:rPr>
        <w:t>vy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dir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242E33" w:rsidRDefault="00A16C84">
      <w:pPr>
        <w:spacing w:before="48"/>
        <w:ind w:left="1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rr</w: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E86B31" w:rsidRDefault="00E86B31" w:rsidP="00E86B31">
      <w:pPr>
        <w:spacing w:before="5" w:line="160" w:lineRule="exact"/>
        <w:rPr>
          <w:rFonts w:ascii="Calibri" w:eastAsia="Calibri" w:hAnsi="Calibri" w:cs="Calibri"/>
          <w:b/>
          <w:sz w:val="24"/>
          <w:szCs w:val="24"/>
        </w:rPr>
      </w:pPr>
    </w:p>
    <w:p w:rsidR="00E86B31" w:rsidRPr="00E86B31" w:rsidRDefault="00E86B31" w:rsidP="00E86B31">
      <w:pPr>
        <w:rPr>
          <w:rFonts w:eastAsia="Calibri"/>
        </w:rPr>
      </w:pPr>
      <w:r w:rsidRPr="00E86B31">
        <w:rPr>
          <w:rFonts w:eastAsia="Calibri"/>
        </w:rPr>
        <w:t xml:space="preserve">def </w:t>
      </w:r>
      <w:proofErr w:type="spellStart"/>
      <w:r w:rsidRPr="00E86B31">
        <w:rPr>
          <w:rFonts w:eastAsia="Calibri"/>
        </w:rPr>
        <w:t>episodes_</w:t>
      </w:r>
      <w:proofErr w:type="gramStart"/>
      <w:r w:rsidRPr="00E86B31">
        <w:rPr>
          <w:rFonts w:eastAsia="Calibri"/>
        </w:rPr>
        <w:t>directed</w:t>
      </w:r>
      <w:proofErr w:type="spellEnd"/>
      <w:r w:rsidRPr="00E86B31">
        <w:rPr>
          <w:rFonts w:eastAsia="Calibri"/>
        </w:rPr>
        <w:t>(</w:t>
      </w:r>
      <w:proofErr w:type="spellStart"/>
      <w:proofErr w:type="gramEnd"/>
      <w:r w:rsidRPr="00E86B31">
        <w:rPr>
          <w:rFonts w:eastAsia="Calibri"/>
        </w:rPr>
        <w:t>episodes_dict</w:t>
      </w:r>
      <w:proofErr w:type="spellEnd"/>
      <w:r w:rsidRPr="00E86B31">
        <w:rPr>
          <w:rFonts w:eastAsia="Calibri"/>
        </w:rPr>
        <w:t>, director):</w:t>
      </w:r>
    </w:p>
    <w:p w:rsidR="00E86B31" w:rsidRPr="00E86B31" w:rsidRDefault="00E86B31" w:rsidP="00E86B31">
      <w:pPr>
        <w:rPr>
          <w:rFonts w:eastAsia="Calibri"/>
        </w:rPr>
      </w:pPr>
      <w:r w:rsidRPr="00E86B31">
        <w:rPr>
          <w:rFonts w:eastAsia="Calibri"/>
        </w:rPr>
        <w:t xml:space="preserve">    count = 0</w:t>
      </w:r>
    </w:p>
    <w:p w:rsidR="00E86B31" w:rsidRPr="00E86B31" w:rsidRDefault="00E86B31" w:rsidP="00E86B31">
      <w:pPr>
        <w:rPr>
          <w:rFonts w:eastAsia="Calibri"/>
        </w:rPr>
      </w:pPr>
      <w:r w:rsidRPr="00E86B31">
        <w:rPr>
          <w:rFonts w:eastAsia="Calibri"/>
        </w:rPr>
        <w:t xml:space="preserve">    for </w:t>
      </w:r>
      <w:proofErr w:type="spellStart"/>
      <w:r w:rsidRPr="00E86B31">
        <w:rPr>
          <w:rFonts w:eastAsia="Calibri"/>
        </w:rPr>
        <w:t>i</w:t>
      </w:r>
      <w:proofErr w:type="spellEnd"/>
      <w:r w:rsidRPr="00E86B31">
        <w:rPr>
          <w:rFonts w:eastAsia="Calibri"/>
        </w:rPr>
        <w:t xml:space="preserve"> in range(</w:t>
      </w:r>
      <w:proofErr w:type="spellStart"/>
      <w:r w:rsidRPr="00E86B31">
        <w:rPr>
          <w:rFonts w:eastAsia="Calibri"/>
        </w:rPr>
        <w:t>len</w:t>
      </w:r>
      <w:proofErr w:type="spellEnd"/>
      <w:r w:rsidRPr="00E86B31">
        <w:rPr>
          <w:rFonts w:eastAsia="Calibri"/>
        </w:rPr>
        <w:t>(</w:t>
      </w:r>
      <w:proofErr w:type="spellStart"/>
      <w:r w:rsidRPr="00E86B31">
        <w:rPr>
          <w:rFonts w:eastAsia="Calibri"/>
        </w:rPr>
        <w:t>episodes_dict</w:t>
      </w:r>
      <w:proofErr w:type="spellEnd"/>
      <w:r w:rsidRPr="00E86B31">
        <w:rPr>
          <w:rFonts w:eastAsia="Calibri"/>
        </w:rPr>
        <w:t>)):</w:t>
      </w:r>
    </w:p>
    <w:p w:rsidR="00E86B31" w:rsidRPr="00E86B31" w:rsidRDefault="00E86B31" w:rsidP="00E86B31">
      <w:pPr>
        <w:rPr>
          <w:rFonts w:eastAsia="Calibri"/>
        </w:rPr>
      </w:pPr>
      <w:r w:rsidRPr="00E86B31">
        <w:rPr>
          <w:rFonts w:eastAsia="Calibri"/>
        </w:rPr>
        <w:t xml:space="preserve">        </w:t>
      </w:r>
      <w:proofErr w:type="gramStart"/>
      <w:r w:rsidRPr="00E86B31">
        <w:rPr>
          <w:rFonts w:eastAsia="Calibri"/>
        </w:rPr>
        <w:t>if(</w:t>
      </w:r>
      <w:proofErr w:type="gramEnd"/>
      <w:r w:rsidRPr="00E86B31">
        <w:rPr>
          <w:rFonts w:eastAsia="Calibri"/>
        </w:rPr>
        <w:t xml:space="preserve">director == </w:t>
      </w:r>
      <w:proofErr w:type="spellStart"/>
      <w:r w:rsidRPr="00E86B31">
        <w:rPr>
          <w:rFonts w:eastAsia="Calibri"/>
        </w:rPr>
        <w:t>episodes_dict</w:t>
      </w:r>
      <w:proofErr w:type="spellEnd"/>
      <w:r w:rsidRPr="00E86B31">
        <w:rPr>
          <w:rFonts w:eastAsia="Calibri"/>
        </w:rPr>
        <w:t>[</w:t>
      </w:r>
      <w:proofErr w:type="spellStart"/>
      <w:r w:rsidRPr="00E86B31">
        <w:rPr>
          <w:rFonts w:eastAsia="Calibri"/>
        </w:rPr>
        <w:t>i</w:t>
      </w:r>
      <w:proofErr w:type="spellEnd"/>
      <w:r w:rsidRPr="00E86B31">
        <w:rPr>
          <w:rFonts w:eastAsia="Calibri"/>
        </w:rPr>
        <w:t>]):</w:t>
      </w:r>
    </w:p>
    <w:p w:rsidR="00E86B31" w:rsidRPr="00E86B31" w:rsidRDefault="00E86B31" w:rsidP="00E86B31">
      <w:pPr>
        <w:rPr>
          <w:rFonts w:eastAsia="Calibri"/>
        </w:rPr>
      </w:pPr>
      <w:r w:rsidRPr="00E86B31">
        <w:rPr>
          <w:rFonts w:eastAsia="Calibri"/>
        </w:rPr>
        <w:t xml:space="preserve">            count +=1</w:t>
      </w:r>
    </w:p>
    <w:p w:rsidR="00242E33" w:rsidRPr="00E86B31" w:rsidRDefault="00E86B31" w:rsidP="00E86B31">
      <w:pPr>
        <w:rPr>
          <w:sz w:val="16"/>
          <w:szCs w:val="16"/>
        </w:rPr>
      </w:pPr>
      <w:r w:rsidRPr="00E86B31">
        <w:rPr>
          <w:rFonts w:eastAsia="Calibri"/>
        </w:rPr>
        <w:t xml:space="preserve">    return count</w:t>
      </w: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E86B31" w:rsidRDefault="00E86B31">
      <w:pPr>
        <w:spacing w:line="200" w:lineRule="exact"/>
      </w:pPr>
    </w:p>
    <w:p w:rsidR="00242E33" w:rsidRDefault="00A16C84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Qu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Tw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50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missi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 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s:</w:t>
      </w:r>
    </w:p>
    <w:p w:rsidR="00242E33" w:rsidRDefault="00242E33">
      <w:pPr>
        <w:spacing w:before="1" w:line="280" w:lineRule="exact"/>
        <w:rPr>
          <w:sz w:val="28"/>
          <w:szCs w:val="28"/>
        </w:rPr>
      </w:pPr>
    </w:p>
    <w:p w:rsidR="00242E33" w:rsidRDefault="00A16C8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“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 xml:space="preserve">s”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 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e of 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 s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s.</w:t>
      </w:r>
    </w:p>
    <w:p w:rsidR="00242E33" w:rsidRDefault="00A16C84">
      <w:pPr>
        <w:spacing w:before="43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“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he 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s”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he 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he ser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ie</w:t>
      </w:r>
      <w:r>
        <w:rPr>
          <w:rFonts w:ascii="Calibri" w:eastAsia="Calibri" w:hAnsi="Calibri" w:cs="Calibri"/>
          <w:b/>
          <w:sz w:val="24"/>
          <w:szCs w:val="24"/>
        </w:rPr>
        <w:t>s.</w:t>
      </w:r>
    </w:p>
    <w:p w:rsidR="00242E33" w:rsidRDefault="00A16C84">
      <w:pPr>
        <w:spacing w:before="45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 se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run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242E33" w:rsidRDefault="00A16C84">
      <w:pPr>
        <w:spacing w:before="43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8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ser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tai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s.</w:t>
      </w:r>
    </w:p>
    <w:p w:rsidR="00242E33" w:rsidRDefault="00A16C84">
      <w:pPr>
        <w:spacing w:before="43"/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=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"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s", "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 Du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ff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",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8)</w:t>
      </w:r>
    </w:p>
    <w:p w:rsidR="00242E33" w:rsidRDefault="00242E33">
      <w:pPr>
        <w:spacing w:before="1" w:line="180" w:lineRule="exact"/>
        <w:rPr>
          <w:sz w:val="18"/>
          <w:szCs w:val="18"/>
        </w:rPr>
      </w:pPr>
    </w:p>
    <w:p w:rsidR="00242E33" w:rsidRDefault="00242E33">
      <w:pPr>
        <w:spacing w:line="200" w:lineRule="exact"/>
      </w:pPr>
    </w:p>
    <w:p w:rsidR="00242E33" w:rsidRDefault="00A16C8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:rsidR="00242E33" w:rsidRDefault="00A16C84">
      <w:pPr>
        <w:spacing w:before="43" w:line="277" w:lineRule="auto"/>
        <w:ind w:left="100" w:right="1557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_</w:t>
      </w:r>
      <w:proofErr w:type="gramStart"/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>n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()                         </w:t>
      </w:r>
      <w:r>
        <w:rPr>
          <w:rFonts w:ascii="Calibri" w:eastAsia="Calibri" w:hAnsi="Calibri" w:cs="Calibri"/>
          <w:b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#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 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xt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(9)                    </w:t>
      </w:r>
      <w:r>
        <w:rPr>
          <w:rFonts w:ascii="Calibri" w:eastAsia="Calibri" w:hAnsi="Calibri" w:cs="Calibri"/>
          <w:b/>
          <w:spacing w:val="3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#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9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s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:rsidR="00242E33" w:rsidRDefault="00242E33">
      <w:pPr>
        <w:spacing w:before="9" w:line="180" w:lineRule="exact"/>
        <w:rPr>
          <w:sz w:val="19"/>
          <w:szCs w:val="19"/>
        </w:rPr>
      </w:pPr>
    </w:p>
    <w:p w:rsidR="00242E33" w:rsidRDefault="00A16C8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 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odu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242E33" w:rsidRDefault="00242E33">
      <w:pPr>
        <w:spacing w:before="2" w:line="240" w:lineRule="exact"/>
        <w:rPr>
          <w:sz w:val="24"/>
          <w:szCs w:val="24"/>
        </w:rPr>
      </w:pPr>
    </w:p>
    <w:p w:rsidR="00242E33" w:rsidRDefault="00A16C84">
      <w:pPr>
        <w:spacing w:line="277" w:lineRule="auto"/>
        <w:ind w:left="100" w:right="383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8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>s. St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17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>s.</w:t>
      </w:r>
    </w:p>
    <w:p w:rsidR="00D95F42" w:rsidRDefault="00D95F42">
      <w:pPr>
        <w:spacing w:line="277" w:lineRule="auto"/>
        <w:ind w:left="100" w:right="3834"/>
        <w:rPr>
          <w:rFonts w:ascii="Calibri" w:eastAsia="Calibri" w:hAnsi="Calibri" w:cs="Calibri"/>
          <w:b/>
          <w:sz w:val="24"/>
          <w:szCs w:val="24"/>
        </w:rPr>
      </w:pPr>
    </w:p>
    <w:p w:rsid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b/>
          <w:sz w:val="24"/>
          <w:szCs w:val="24"/>
        </w:rPr>
      </w:pP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>class Series: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def __</w:t>
      </w:r>
      <w:proofErr w:type="spellStart"/>
      <w:r w:rsidRPr="00D95F42">
        <w:rPr>
          <w:rFonts w:ascii="Calibri" w:eastAsia="Calibri" w:hAnsi="Calibri" w:cs="Calibri"/>
          <w:sz w:val="24"/>
          <w:szCs w:val="24"/>
        </w:rPr>
        <w:t>init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>_</w:t>
      </w:r>
      <w:proofErr w:type="gramStart"/>
      <w:r w:rsidRPr="00D95F42">
        <w:rPr>
          <w:rFonts w:ascii="Calibri" w:eastAsia="Calibri" w:hAnsi="Calibri" w:cs="Calibri"/>
          <w:sz w:val="24"/>
          <w:szCs w:val="24"/>
        </w:rPr>
        <w:t>_(</w:t>
      </w:r>
      <w:proofErr w:type="gramEnd"/>
      <w:r w:rsidRPr="00D95F42">
        <w:rPr>
          <w:rFonts w:ascii="Calibri" w:eastAsia="Calibri" w:hAnsi="Calibri" w:cs="Calibri"/>
          <w:sz w:val="24"/>
          <w:szCs w:val="24"/>
        </w:rPr>
        <w:t>self, title, creator, seasons, episodes):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D95F42">
        <w:rPr>
          <w:rFonts w:ascii="Calibri" w:eastAsia="Calibri" w:hAnsi="Calibri" w:cs="Calibri"/>
          <w:sz w:val="24"/>
          <w:szCs w:val="24"/>
        </w:rPr>
        <w:t>self.title</w:t>
      </w:r>
      <w:proofErr w:type="spellEnd"/>
      <w:proofErr w:type="gramEnd"/>
      <w:r w:rsidRPr="00D95F42">
        <w:rPr>
          <w:rFonts w:ascii="Calibri" w:eastAsia="Calibri" w:hAnsi="Calibri" w:cs="Calibri"/>
          <w:sz w:val="24"/>
          <w:szCs w:val="24"/>
        </w:rPr>
        <w:t xml:space="preserve"> = title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D95F42">
        <w:rPr>
          <w:rFonts w:ascii="Calibri" w:eastAsia="Calibri" w:hAnsi="Calibri" w:cs="Calibri"/>
          <w:sz w:val="24"/>
          <w:szCs w:val="24"/>
        </w:rPr>
        <w:t>self.creator</w:t>
      </w:r>
      <w:proofErr w:type="spellEnd"/>
      <w:proofErr w:type="gramEnd"/>
      <w:r w:rsidRPr="00D95F42">
        <w:rPr>
          <w:rFonts w:ascii="Calibri" w:eastAsia="Calibri" w:hAnsi="Calibri" w:cs="Calibri"/>
          <w:sz w:val="24"/>
          <w:szCs w:val="24"/>
        </w:rPr>
        <w:t xml:space="preserve"> = creator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D95F42">
        <w:rPr>
          <w:rFonts w:ascii="Calibri" w:eastAsia="Calibri" w:hAnsi="Calibri" w:cs="Calibri"/>
          <w:sz w:val="24"/>
          <w:szCs w:val="24"/>
        </w:rPr>
        <w:t>self.seasons</w:t>
      </w:r>
      <w:proofErr w:type="spellEnd"/>
      <w:proofErr w:type="gramEnd"/>
      <w:r w:rsidRPr="00D95F42">
        <w:rPr>
          <w:rFonts w:ascii="Calibri" w:eastAsia="Calibri" w:hAnsi="Calibri" w:cs="Calibri"/>
          <w:sz w:val="24"/>
          <w:szCs w:val="24"/>
        </w:rPr>
        <w:t xml:space="preserve"> = seasons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D95F42">
        <w:rPr>
          <w:rFonts w:ascii="Calibri" w:eastAsia="Calibri" w:hAnsi="Calibri" w:cs="Calibri"/>
          <w:sz w:val="24"/>
          <w:szCs w:val="24"/>
        </w:rPr>
        <w:t>self.episodes</w:t>
      </w:r>
      <w:proofErr w:type="spellEnd"/>
      <w:proofErr w:type="gramEnd"/>
      <w:r w:rsidRPr="00D95F42">
        <w:rPr>
          <w:rFonts w:ascii="Calibri" w:eastAsia="Calibri" w:hAnsi="Calibri" w:cs="Calibri"/>
          <w:sz w:val="24"/>
          <w:szCs w:val="24"/>
        </w:rPr>
        <w:t xml:space="preserve"> = episodes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def __</w:t>
      </w:r>
      <w:proofErr w:type="spellStart"/>
      <w:r w:rsidRPr="00D95F42">
        <w:rPr>
          <w:rFonts w:ascii="Calibri" w:eastAsia="Calibri" w:hAnsi="Calibri" w:cs="Calibri"/>
          <w:sz w:val="24"/>
          <w:szCs w:val="24"/>
        </w:rPr>
        <w:t>str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>__(self):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    return </w:t>
      </w:r>
      <w:proofErr w:type="spellStart"/>
      <w:proofErr w:type="gramStart"/>
      <w:r w:rsidRPr="00D95F42">
        <w:rPr>
          <w:rFonts w:ascii="Calibri" w:eastAsia="Calibri" w:hAnsi="Calibri" w:cs="Calibri"/>
          <w:sz w:val="24"/>
          <w:szCs w:val="24"/>
        </w:rPr>
        <w:t>self.title</w:t>
      </w:r>
      <w:proofErr w:type="spellEnd"/>
      <w:proofErr w:type="gramEnd"/>
      <w:r w:rsidRPr="00D95F42">
        <w:rPr>
          <w:rFonts w:ascii="Calibri" w:eastAsia="Calibri" w:hAnsi="Calibri" w:cs="Calibri"/>
          <w:sz w:val="24"/>
          <w:szCs w:val="24"/>
        </w:rPr>
        <w:t xml:space="preserve"> + " has aired " + </w:t>
      </w:r>
      <w:proofErr w:type="spellStart"/>
      <w:r w:rsidRPr="00D95F42">
        <w:rPr>
          <w:rFonts w:ascii="Calibri" w:eastAsia="Calibri" w:hAnsi="Calibri" w:cs="Calibri"/>
          <w:sz w:val="24"/>
          <w:szCs w:val="24"/>
        </w:rPr>
        <w:t>str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D95F42">
        <w:rPr>
          <w:rFonts w:ascii="Calibri" w:eastAsia="Calibri" w:hAnsi="Calibri" w:cs="Calibri"/>
          <w:sz w:val="24"/>
          <w:szCs w:val="24"/>
        </w:rPr>
        <w:t>self.episodes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 xml:space="preserve">) + " episodes over " + </w:t>
      </w:r>
      <w:proofErr w:type="spellStart"/>
      <w:r w:rsidRPr="00D95F42">
        <w:rPr>
          <w:rFonts w:ascii="Calibri" w:eastAsia="Calibri" w:hAnsi="Calibri" w:cs="Calibri"/>
          <w:sz w:val="24"/>
          <w:szCs w:val="24"/>
        </w:rPr>
        <w:t>str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D95F42">
        <w:rPr>
          <w:rFonts w:ascii="Calibri" w:eastAsia="Calibri" w:hAnsi="Calibri" w:cs="Calibri"/>
          <w:sz w:val="24"/>
          <w:szCs w:val="24"/>
        </w:rPr>
        <w:t>self.seasons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>) + " seasons."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def </w:t>
      </w:r>
      <w:proofErr w:type="spellStart"/>
      <w:r w:rsidRPr="00D95F42">
        <w:rPr>
          <w:rFonts w:ascii="Calibri" w:eastAsia="Calibri" w:hAnsi="Calibri" w:cs="Calibri"/>
          <w:sz w:val="24"/>
          <w:szCs w:val="24"/>
        </w:rPr>
        <w:t>addSeason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>(self):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D95F42">
        <w:rPr>
          <w:rFonts w:ascii="Calibri" w:eastAsia="Calibri" w:hAnsi="Calibri" w:cs="Calibri"/>
          <w:sz w:val="24"/>
          <w:szCs w:val="24"/>
        </w:rPr>
        <w:t>self.seasons</w:t>
      </w:r>
      <w:proofErr w:type="spellEnd"/>
      <w:proofErr w:type="gramEnd"/>
      <w:r w:rsidRPr="00D95F42">
        <w:rPr>
          <w:rFonts w:ascii="Calibri" w:eastAsia="Calibri" w:hAnsi="Calibri" w:cs="Calibri"/>
          <w:sz w:val="24"/>
          <w:szCs w:val="24"/>
        </w:rPr>
        <w:t xml:space="preserve"> += 1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def </w:t>
      </w:r>
      <w:proofErr w:type="spellStart"/>
      <w:proofErr w:type="gramStart"/>
      <w:r w:rsidRPr="00D95F42">
        <w:rPr>
          <w:rFonts w:ascii="Calibri" w:eastAsia="Calibri" w:hAnsi="Calibri" w:cs="Calibri"/>
          <w:sz w:val="24"/>
          <w:szCs w:val="24"/>
        </w:rPr>
        <w:t>addEpisodes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D95F42">
        <w:rPr>
          <w:rFonts w:ascii="Calibri" w:eastAsia="Calibri" w:hAnsi="Calibri" w:cs="Calibri"/>
          <w:sz w:val="24"/>
          <w:szCs w:val="24"/>
        </w:rPr>
        <w:t xml:space="preserve">self, </w:t>
      </w:r>
      <w:proofErr w:type="spellStart"/>
      <w:r w:rsidRPr="00D95F42">
        <w:rPr>
          <w:rFonts w:ascii="Calibri" w:eastAsia="Calibri" w:hAnsi="Calibri" w:cs="Calibri"/>
          <w:sz w:val="24"/>
          <w:szCs w:val="24"/>
        </w:rPr>
        <w:t>new_episodes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>):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D95F42">
        <w:rPr>
          <w:rFonts w:ascii="Calibri" w:eastAsia="Calibri" w:hAnsi="Calibri" w:cs="Calibri"/>
          <w:sz w:val="24"/>
          <w:szCs w:val="24"/>
        </w:rPr>
        <w:t>self.episodes</w:t>
      </w:r>
      <w:proofErr w:type="spellEnd"/>
      <w:proofErr w:type="gramEnd"/>
      <w:r w:rsidRPr="00D95F42">
        <w:rPr>
          <w:rFonts w:ascii="Calibri" w:eastAsia="Calibri" w:hAnsi="Calibri" w:cs="Calibri"/>
          <w:sz w:val="24"/>
          <w:szCs w:val="24"/>
        </w:rPr>
        <w:t xml:space="preserve"> += </w:t>
      </w:r>
      <w:proofErr w:type="spellStart"/>
      <w:r w:rsidRPr="00D95F42">
        <w:rPr>
          <w:rFonts w:ascii="Calibri" w:eastAsia="Calibri" w:hAnsi="Calibri" w:cs="Calibri"/>
          <w:sz w:val="24"/>
          <w:szCs w:val="24"/>
        </w:rPr>
        <w:t>new_episodes</w:t>
      </w:r>
      <w:proofErr w:type="spellEnd"/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 xml:space="preserve">        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proofErr w:type="spellStart"/>
      <w:r w:rsidRPr="00D95F42">
        <w:rPr>
          <w:rFonts w:ascii="Calibri" w:eastAsia="Calibri" w:hAnsi="Calibri" w:cs="Calibri"/>
          <w:sz w:val="24"/>
          <w:szCs w:val="24"/>
        </w:rPr>
        <w:t>stranger_things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 xml:space="preserve"> = </w:t>
      </w:r>
      <w:proofErr w:type="gramStart"/>
      <w:r w:rsidRPr="00D95F42">
        <w:rPr>
          <w:rFonts w:ascii="Calibri" w:eastAsia="Calibri" w:hAnsi="Calibri" w:cs="Calibri"/>
          <w:sz w:val="24"/>
          <w:szCs w:val="24"/>
        </w:rPr>
        <w:t>Series(</w:t>
      </w:r>
      <w:proofErr w:type="gramEnd"/>
      <w:r w:rsidRPr="00D95F42">
        <w:rPr>
          <w:rFonts w:ascii="Calibri" w:eastAsia="Calibri" w:hAnsi="Calibri" w:cs="Calibri"/>
          <w:sz w:val="24"/>
          <w:szCs w:val="24"/>
        </w:rPr>
        <w:t>"Stranger Things", "The Duffer Brothers", 1, 8)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>print(</w:t>
      </w:r>
      <w:proofErr w:type="spellStart"/>
      <w:r w:rsidRPr="00D95F42">
        <w:rPr>
          <w:rFonts w:ascii="Calibri" w:eastAsia="Calibri" w:hAnsi="Calibri" w:cs="Calibri"/>
          <w:sz w:val="24"/>
          <w:szCs w:val="24"/>
        </w:rPr>
        <w:t>stranger_things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>)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proofErr w:type="spellStart"/>
      <w:r w:rsidRPr="00D95F42">
        <w:rPr>
          <w:rFonts w:ascii="Calibri" w:eastAsia="Calibri" w:hAnsi="Calibri" w:cs="Calibri"/>
          <w:sz w:val="24"/>
          <w:szCs w:val="24"/>
        </w:rPr>
        <w:t>stranger_</w:t>
      </w:r>
      <w:proofErr w:type="gramStart"/>
      <w:r w:rsidRPr="00D95F42">
        <w:rPr>
          <w:rFonts w:ascii="Calibri" w:eastAsia="Calibri" w:hAnsi="Calibri" w:cs="Calibri"/>
          <w:sz w:val="24"/>
          <w:szCs w:val="24"/>
        </w:rPr>
        <w:t>things.addSeason</w:t>
      </w:r>
      <w:proofErr w:type="spellEnd"/>
      <w:proofErr w:type="gramEnd"/>
      <w:r w:rsidRPr="00D95F42">
        <w:rPr>
          <w:rFonts w:ascii="Calibri" w:eastAsia="Calibri" w:hAnsi="Calibri" w:cs="Calibri"/>
          <w:sz w:val="24"/>
          <w:szCs w:val="24"/>
        </w:rPr>
        <w:t>() # here comes the next season</w:t>
      </w:r>
    </w:p>
    <w:p w:rsidR="00D95F42" w:rsidRP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proofErr w:type="spellStart"/>
      <w:r w:rsidRPr="00D95F42">
        <w:rPr>
          <w:rFonts w:ascii="Calibri" w:eastAsia="Calibri" w:hAnsi="Calibri" w:cs="Calibri"/>
          <w:sz w:val="24"/>
          <w:szCs w:val="24"/>
        </w:rPr>
        <w:lastRenderedPageBreak/>
        <w:t>stranger_</w:t>
      </w:r>
      <w:proofErr w:type="gramStart"/>
      <w:r w:rsidRPr="00D95F42">
        <w:rPr>
          <w:rFonts w:ascii="Calibri" w:eastAsia="Calibri" w:hAnsi="Calibri" w:cs="Calibri"/>
          <w:sz w:val="24"/>
          <w:szCs w:val="24"/>
        </w:rPr>
        <w:t>things.addEpisodes</w:t>
      </w:r>
      <w:proofErr w:type="spellEnd"/>
      <w:proofErr w:type="gramEnd"/>
      <w:r w:rsidRPr="00D95F42">
        <w:rPr>
          <w:rFonts w:ascii="Calibri" w:eastAsia="Calibri" w:hAnsi="Calibri" w:cs="Calibri"/>
          <w:sz w:val="24"/>
          <w:szCs w:val="24"/>
        </w:rPr>
        <w:t>(9) # there are now 9 more episodes</w:t>
      </w:r>
    </w:p>
    <w:p w:rsid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 w:rsidRPr="00D95F42">
        <w:rPr>
          <w:rFonts w:ascii="Calibri" w:eastAsia="Calibri" w:hAnsi="Calibri" w:cs="Calibri"/>
          <w:sz w:val="24"/>
          <w:szCs w:val="24"/>
        </w:rPr>
        <w:t>print(</w:t>
      </w:r>
      <w:proofErr w:type="spellStart"/>
      <w:r w:rsidRPr="00D95F42">
        <w:rPr>
          <w:rFonts w:ascii="Calibri" w:eastAsia="Calibri" w:hAnsi="Calibri" w:cs="Calibri"/>
          <w:sz w:val="24"/>
          <w:szCs w:val="24"/>
        </w:rPr>
        <w:t>stranger_things</w:t>
      </w:r>
      <w:proofErr w:type="spellEnd"/>
      <w:r w:rsidRPr="00D95F42">
        <w:rPr>
          <w:rFonts w:ascii="Calibri" w:eastAsia="Calibri" w:hAnsi="Calibri" w:cs="Calibri"/>
          <w:sz w:val="24"/>
          <w:szCs w:val="24"/>
        </w:rPr>
        <w:t>)</w:t>
      </w:r>
    </w:p>
    <w:p w:rsidR="00D95F42" w:rsidRDefault="00D95F42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</w:p>
    <w:p w:rsidR="00242E33" w:rsidRDefault="00A16C84" w:rsidP="00D95F42">
      <w:pPr>
        <w:spacing w:line="277" w:lineRule="auto"/>
        <w:ind w:right="3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25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oints.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Obj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242E33" w:rsidRDefault="00242E33">
      <w:pPr>
        <w:spacing w:before="3" w:line="240" w:lineRule="exact"/>
        <w:rPr>
          <w:sz w:val="24"/>
          <w:szCs w:val="24"/>
        </w:rPr>
      </w:pPr>
    </w:p>
    <w:p w:rsidR="00242E33" w:rsidRDefault="00A16C84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(a)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meth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lass?</w:t>
      </w:r>
    </w:p>
    <w:p w:rsidR="00242E33" w:rsidRDefault="00242E33">
      <w:pPr>
        <w:spacing w:before="8" w:line="120" w:lineRule="exact"/>
        <w:rPr>
          <w:sz w:val="12"/>
          <w:szCs w:val="12"/>
        </w:rPr>
      </w:pPr>
    </w:p>
    <w:p w:rsidR="00242E33" w:rsidRDefault="00242E33">
      <w:pPr>
        <w:spacing w:line="200" w:lineRule="exact"/>
      </w:pPr>
    </w:p>
    <w:p w:rsidR="00A16C84" w:rsidRDefault="00A16C84" w:rsidP="00A16C84">
      <w:pPr>
        <w:pStyle w:val="NoSpacing"/>
      </w:pPr>
      <w:r>
        <w:t>__</w:t>
      </w:r>
      <w:proofErr w:type="spellStart"/>
      <w:r>
        <w:t>init</w:t>
      </w:r>
      <w:proofErr w:type="spellEnd"/>
      <w:r>
        <w:t>__</w:t>
      </w: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A16C84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(b)</w:t>
      </w:r>
      <w:r>
        <w:rPr>
          <w:rFonts w:ascii="Calibri" w:eastAsia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class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242E33" w:rsidRDefault="00A16C84">
      <w:pPr>
        <w:spacing w:before="43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unn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lass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lete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owing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242E33" w:rsidRDefault="00242E33">
      <w:pPr>
        <w:spacing w:before="2" w:line="180" w:lineRule="exact"/>
        <w:rPr>
          <w:sz w:val="18"/>
          <w:szCs w:val="18"/>
        </w:rPr>
      </w:pPr>
    </w:p>
    <w:p w:rsidR="00242E33" w:rsidRDefault="00242E33">
      <w:pPr>
        <w:spacing w:line="200" w:lineRule="exact"/>
      </w:pPr>
    </w:p>
    <w:p w:rsidR="00242E33" w:rsidRDefault="00A16C84">
      <w:pPr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r(Athlete)</w:t>
      </w:r>
    </w:p>
    <w:p w:rsidR="00242E33" w:rsidRDefault="00242E33">
      <w:pPr>
        <w:spacing w:before="7" w:line="100" w:lineRule="exact"/>
        <w:rPr>
          <w:sz w:val="11"/>
          <w:szCs w:val="11"/>
        </w:rPr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A16C84">
      <w:pPr>
        <w:spacing w:line="277" w:lineRule="auto"/>
        <w:ind w:left="820" w:right="315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(c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lass, give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 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le.</w:t>
      </w: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A16C84">
      <w:pPr>
        <w:spacing w:line="200" w:lineRule="exact"/>
      </w:pPr>
      <w:r>
        <w:t>An instance is the object defined in the athlete class. An instance variable is a variable stored in the instance</w:t>
      </w: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before="2" w:line="280" w:lineRule="exact"/>
        <w:rPr>
          <w:sz w:val="28"/>
          <w:szCs w:val="28"/>
        </w:rPr>
      </w:pPr>
    </w:p>
    <w:p w:rsidR="00242E33" w:rsidRDefault="00A16C84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(d)</w:t>
      </w:r>
      <w:r>
        <w:rPr>
          <w:rFonts w:ascii="Calibri" w:eastAsia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escri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me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od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ter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42E33" w:rsidRDefault="00242E33">
      <w:pPr>
        <w:spacing w:before="8" w:line="120" w:lineRule="exact"/>
        <w:rPr>
          <w:sz w:val="12"/>
          <w:szCs w:val="12"/>
        </w:rPr>
      </w:pPr>
    </w:p>
    <w:p w:rsidR="00242E33" w:rsidRDefault="00242E33">
      <w:pPr>
        <w:spacing w:line="200" w:lineRule="exact"/>
      </w:pPr>
    </w:p>
    <w:p w:rsidR="00A16C84" w:rsidRDefault="00A16C84">
      <w:pPr>
        <w:spacing w:line="200" w:lineRule="exact"/>
      </w:pPr>
      <w:r>
        <w:t xml:space="preserve">A reader method returns the value of an instance </w:t>
      </w:r>
      <w:proofErr w:type="gramStart"/>
      <w:r>
        <w:t>variable,  a</w:t>
      </w:r>
      <w:proofErr w:type="gramEnd"/>
      <w:r>
        <w:t xml:space="preserve"> writer method sets the value</w:t>
      </w: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242E33">
      <w:pPr>
        <w:spacing w:line="200" w:lineRule="exact"/>
      </w:pPr>
    </w:p>
    <w:p w:rsidR="00242E33" w:rsidRDefault="00A16C84">
      <w:pPr>
        <w:spacing w:line="279" w:lineRule="auto"/>
        <w:ind w:left="820" w:right="72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(e)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+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  <w:u w:val="thick" w:color="000000"/>
        </w:rPr>
        <w:t xml:space="preserve">  </w:t>
      </w:r>
      <w:r>
        <w:rPr>
          <w:rFonts w:ascii="Calibri" w:eastAsia="Calibri" w:hAnsi="Calibri" w:cs="Calibri"/>
          <w:spacing w:val="54"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 xml:space="preserve">  </w:t>
      </w:r>
      <w:r>
        <w:rPr>
          <w:rFonts w:ascii="Calibri" w:eastAsia="Calibri" w:hAnsi="Calibri" w:cs="Calibri"/>
          <w:b/>
          <w:spacing w:val="54"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eth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meth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 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**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r?</w:t>
      </w:r>
    </w:p>
    <w:p w:rsidR="00A16C84" w:rsidRDefault="00A16C84">
      <w:pPr>
        <w:spacing w:line="279" w:lineRule="auto"/>
        <w:ind w:left="820" w:right="72" w:hanging="360"/>
        <w:rPr>
          <w:rFonts w:ascii="Calibri" w:eastAsia="Calibri" w:hAnsi="Calibri" w:cs="Calibri"/>
          <w:sz w:val="24"/>
          <w:szCs w:val="24"/>
        </w:rPr>
      </w:pPr>
    </w:p>
    <w:p w:rsidR="00A16C84" w:rsidRDefault="00A16C84">
      <w:pPr>
        <w:spacing w:line="279" w:lineRule="auto"/>
        <w:ind w:left="820" w:right="72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__pow__</w:t>
      </w:r>
    </w:p>
    <w:sectPr w:rsidR="00A16C84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2501"/>
    <w:multiLevelType w:val="multilevel"/>
    <w:tmpl w:val="B8621A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E33"/>
    <w:rsid w:val="00242E33"/>
    <w:rsid w:val="00A16C84"/>
    <w:rsid w:val="00C04F2B"/>
    <w:rsid w:val="00D95F42"/>
    <w:rsid w:val="00E8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C72B"/>
  <w15:docId w15:val="{3CC575E5-D302-41AC-97CD-C746271F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A1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Bourgeois</cp:lastModifiedBy>
  <cp:revision>3</cp:revision>
  <dcterms:created xsi:type="dcterms:W3CDTF">2017-11-01T01:12:00Z</dcterms:created>
  <dcterms:modified xsi:type="dcterms:W3CDTF">2017-11-01T03:04:00Z</dcterms:modified>
</cp:coreProperties>
</file>